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D0D4" w14:textId="27526C99" w:rsidR="00D2121F" w:rsidRPr="00736621" w:rsidRDefault="006F6651" w:rsidP="006F6651">
      <w:pPr>
        <w:pStyle w:val="Name"/>
        <w:jc w:val="left"/>
        <w:rPr>
          <w:rFonts w:ascii="Garamond" w:hAnsi="Garamond"/>
          <w:caps w:val="0"/>
          <w:sz w:val="44"/>
          <w:szCs w:val="44"/>
        </w:rPr>
      </w:pPr>
      <w:r>
        <w:rPr>
          <w:rFonts w:ascii="Garamond" w:hAnsi="Garamond"/>
          <w:caps w:val="0"/>
          <w:sz w:val="44"/>
          <w:szCs w:val="44"/>
        </w:rPr>
        <w:t xml:space="preserve">                                    </w:t>
      </w:r>
      <w:r w:rsidR="00CC28CA">
        <w:rPr>
          <w:rFonts w:ascii="Garamond" w:hAnsi="Garamond"/>
          <w:caps w:val="0"/>
          <w:sz w:val="44"/>
          <w:szCs w:val="44"/>
        </w:rPr>
        <w:t xml:space="preserve">  </w:t>
      </w:r>
      <w:r w:rsidR="001F163A">
        <w:rPr>
          <w:rFonts w:ascii="Garamond" w:hAnsi="Garamond"/>
          <w:caps w:val="0"/>
          <w:sz w:val="44"/>
          <w:szCs w:val="44"/>
        </w:rPr>
        <w:t xml:space="preserve"> </w:t>
      </w:r>
      <w:proofErr w:type="spellStart"/>
      <w:r w:rsidR="00854AFA" w:rsidRPr="00736621">
        <w:rPr>
          <w:rFonts w:ascii="Garamond" w:hAnsi="Garamond"/>
          <w:caps w:val="0"/>
          <w:sz w:val="44"/>
          <w:szCs w:val="44"/>
        </w:rPr>
        <w:t>Ayush</w:t>
      </w:r>
      <w:proofErr w:type="spellEnd"/>
      <w:r w:rsidR="00854AFA" w:rsidRPr="00736621">
        <w:rPr>
          <w:rFonts w:ascii="Garamond" w:hAnsi="Garamond"/>
          <w:caps w:val="0"/>
          <w:sz w:val="44"/>
          <w:szCs w:val="44"/>
        </w:rPr>
        <w:t xml:space="preserve"> Garg</w:t>
      </w:r>
    </w:p>
    <w:p w14:paraId="369C178E" w14:textId="6700A082" w:rsidR="00D2121F" w:rsidRPr="00B66E90" w:rsidRDefault="0008588F" w:rsidP="006F6651">
      <w:pPr>
        <w:pStyle w:val="Address"/>
        <w:tabs>
          <w:tab w:val="right" w:pos="1080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A 306, Sunny View Complex, Sunny </w:t>
      </w:r>
      <w:r w:rsidR="00B16F5C">
        <w:rPr>
          <w:rFonts w:ascii="Garamond" w:hAnsi="Garamond"/>
          <w:sz w:val="22"/>
        </w:rPr>
        <w:t>E</w:t>
      </w:r>
      <w:r>
        <w:rPr>
          <w:rFonts w:ascii="Garamond" w:hAnsi="Garamond"/>
          <w:sz w:val="22"/>
        </w:rPr>
        <w:t xml:space="preserve">nclave, Sector 125, </w:t>
      </w:r>
      <w:proofErr w:type="spellStart"/>
      <w:r>
        <w:rPr>
          <w:rFonts w:ascii="Garamond" w:hAnsi="Garamond"/>
          <w:sz w:val="22"/>
        </w:rPr>
        <w:t>Kharar</w:t>
      </w:r>
      <w:proofErr w:type="spellEnd"/>
      <w:r>
        <w:rPr>
          <w:rFonts w:ascii="Garamond" w:hAnsi="Garamond"/>
          <w:sz w:val="22"/>
        </w:rPr>
        <w:t>, India</w:t>
      </w:r>
    </w:p>
    <w:p w14:paraId="16452E94" w14:textId="4C84DC39" w:rsidR="00854AFA" w:rsidRDefault="00854AFA" w:rsidP="006F6651">
      <w:pPr>
        <w:pStyle w:val="Address"/>
        <w:rPr>
          <w:rFonts w:ascii="Garamond" w:hAnsi="Garamond"/>
          <w:sz w:val="22"/>
        </w:rPr>
      </w:pPr>
      <w:r w:rsidRPr="00854AFA">
        <w:rPr>
          <w:rFonts w:ascii="Garamond" w:hAnsi="Garamond"/>
          <w:sz w:val="22"/>
        </w:rPr>
        <w:t>(804) 236</w:t>
      </w:r>
      <w:r w:rsidR="00AB7428">
        <w:rPr>
          <w:rFonts w:ascii="Garamond" w:hAnsi="Garamond"/>
          <w:sz w:val="22"/>
        </w:rPr>
        <w:t>-</w:t>
      </w:r>
      <w:r w:rsidRPr="00854AFA">
        <w:rPr>
          <w:rFonts w:ascii="Garamond" w:hAnsi="Garamond"/>
          <w:sz w:val="22"/>
        </w:rPr>
        <w:t>6217</w:t>
      </w:r>
      <w:r w:rsidR="00B66E90" w:rsidRPr="008B68E7">
        <w:rPr>
          <w:rFonts w:ascii="Garamond" w:hAnsi="Garamond"/>
          <w:sz w:val="16"/>
          <w:szCs w:val="16"/>
        </w:rPr>
        <w:t xml:space="preserve"> </w:t>
      </w:r>
      <w:r w:rsidR="00B66E90" w:rsidRPr="008B68E7">
        <w:rPr>
          <w:rFonts w:ascii="Garamond" w:hAnsi="Garamond"/>
          <w:sz w:val="16"/>
          <w:szCs w:val="16"/>
        </w:rPr>
        <w:sym w:font="Wingdings" w:char="F06C"/>
      </w:r>
      <w:r w:rsidR="00B66E90" w:rsidRPr="008B68E7">
        <w:rPr>
          <w:rFonts w:ascii="Garamond" w:hAnsi="Garamond"/>
          <w:sz w:val="16"/>
          <w:szCs w:val="16"/>
        </w:rPr>
        <w:t xml:space="preserve"> </w:t>
      </w:r>
      <w:hyperlink r:id="rId11" w:history="1">
        <w:r w:rsidR="00EC57BD" w:rsidRPr="002952E8">
          <w:rPr>
            <w:rStyle w:val="Hyperlink"/>
            <w:rFonts w:ascii="Garamond" w:hAnsi="Garamond"/>
            <w:sz w:val="22"/>
          </w:rPr>
          <w:t>ayush.garg@richmond.edu</w:t>
        </w:r>
      </w:hyperlink>
      <w:r w:rsidR="004343C4">
        <w:rPr>
          <w:rStyle w:val="Hyperlink"/>
          <w:rFonts w:ascii="Garamond" w:hAnsi="Garamond"/>
          <w:color w:val="000000" w:themeColor="text1"/>
          <w:sz w:val="22"/>
          <w:u w:val="none"/>
        </w:rPr>
        <w:t xml:space="preserve"> </w:t>
      </w:r>
      <w:r w:rsidR="004343C4" w:rsidRPr="008B68E7">
        <w:rPr>
          <w:rFonts w:ascii="Garamond" w:hAnsi="Garamond"/>
          <w:sz w:val="16"/>
          <w:szCs w:val="16"/>
        </w:rPr>
        <w:sym w:font="Wingdings" w:char="F06C"/>
      </w:r>
      <w:r w:rsidR="004343C4">
        <w:rPr>
          <w:rFonts w:ascii="Garamond" w:hAnsi="Garamond"/>
          <w:sz w:val="22"/>
        </w:rPr>
        <w:t xml:space="preserve"> </w:t>
      </w:r>
      <w:hyperlink r:id="rId12" w:history="1">
        <w:r w:rsidRPr="00576DBC">
          <w:rPr>
            <w:rStyle w:val="Hyperlink"/>
            <w:rFonts w:ascii="Garamond" w:hAnsi="Garamond"/>
            <w:sz w:val="22"/>
          </w:rPr>
          <w:t>Gargayush.com</w:t>
        </w:r>
      </w:hyperlink>
      <w:r w:rsidR="000738D8">
        <w:rPr>
          <w:rFonts w:ascii="Garamond" w:hAnsi="Garamond"/>
          <w:sz w:val="22"/>
        </w:rPr>
        <w:t xml:space="preserve"> </w:t>
      </w:r>
      <w:r w:rsidR="000738D8" w:rsidRPr="008B68E7">
        <w:rPr>
          <w:rFonts w:ascii="Garamond" w:hAnsi="Garamond"/>
          <w:sz w:val="16"/>
          <w:szCs w:val="16"/>
        </w:rPr>
        <w:sym w:font="Wingdings" w:char="F06C"/>
      </w:r>
      <w:r w:rsidR="000738D8">
        <w:rPr>
          <w:rFonts w:ascii="Garamond" w:hAnsi="Garamond"/>
          <w:sz w:val="22"/>
        </w:rPr>
        <w:t xml:space="preserve"> github.com/ayush4921</w:t>
      </w:r>
    </w:p>
    <w:p w14:paraId="7F6DACB7" w14:textId="77777777" w:rsidR="00854AFA" w:rsidRDefault="00854AFA" w:rsidP="00400269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right" w:pos="9360"/>
        </w:tabs>
        <w:spacing w:before="0"/>
        <w:rPr>
          <w:rFonts w:ascii="Garamond" w:hAnsi="Garamond"/>
          <w:b/>
          <w:sz w:val="21"/>
        </w:rPr>
      </w:pPr>
    </w:p>
    <w:p w14:paraId="0B11CB41" w14:textId="569DD127" w:rsidR="00A51729" w:rsidRPr="007546C9" w:rsidRDefault="00D2121F" w:rsidP="00400269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right" w:pos="9360"/>
        </w:tabs>
        <w:spacing w:before="0"/>
        <w:rPr>
          <w:rFonts w:ascii="Garamond" w:hAnsi="Garamond"/>
          <w:sz w:val="21"/>
        </w:rPr>
      </w:pPr>
      <w:r w:rsidRPr="007546C9">
        <w:rPr>
          <w:rFonts w:ascii="Garamond" w:hAnsi="Garamond"/>
          <w:b/>
          <w:sz w:val="21"/>
        </w:rPr>
        <w:t>EDUCATION</w:t>
      </w:r>
      <w:r w:rsidRPr="007546C9">
        <w:rPr>
          <w:rFonts w:ascii="Garamond" w:hAnsi="Garamond"/>
          <w:sz w:val="21"/>
        </w:rPr>
        <w:tab/>
      </w:r>
    </w:p>
    <w:p w14:paraId="0ECA9FE2" w14:textId="445BBFE9" w:rsidR="0008588F" w:rsidRDefault="007E609F" w:rsidP="0008588F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 w:rsidRPr="00874CD8">
        <w:rPr>
          <w:rStyle w:val="School"/>
          <w:rFonts w:ascii="Garamond" w:hAnsi="Garamond"/>
          <w:caps w:val="0"/>
          <w:sz w:val="21"/>
        </w:rPr>
        <w:t>University of Richmond</w:t>
      </w:r>
      <w:r w:rsidR="00874CD8" w:rsidRPr="00874CD8">
        <w:rPr>
          <w:rFonts w:ascii="Garamond" w:hAnsi="Garamond"/>
          <w:sz w:val="21"/>
        </w:rPr>
        <w:t xml:space="preserve">, </w:t>
      </w:r>
      <w:r w:rsidRPr="00874CD8">
        <w:rPr>
          <w:rFonts w:ascii="Garamond" w:hAnsi="Garamond"/>
          <w:sz w:val="21"/>
        </w:rPr>
        <w:t>Richmond, VA</w:t>
      </w:r>
      <w:r w:rsidR="00400269">
        <w:rPr>
          <w:rFonts w:ascii="Garamond" w:hAnsi="Garamond"/>
          <w:sz w:val="21"/>
        </w:rPr>
        <w:tab/>
      </w:r>
      <w:r w:rsidR="00F86134">
        <w:rPr>
          <w:rFonts w:ascii="Garamond" w:hAnsi="Garamond"/>
          <w:sz w:val="21"/>
        </w:rPr>
        <w:t xml:space="preserve">   </w:t>
      </w:r>
      <w:r w:rsidR="00417840" w:rsidRPr="00417840">
        <w:rPr>
          <w:rFonts w:ascii="Garamond" w:hAnsi="Garamond"/>
          <w:sz w:val="21"/>
        </w:rPr>
        <w:t xml:space="preserve">May </w:t>
      </w:r>
      <w:r w:rsidR="00407CE0">
        <w:rPr>
          <w:rFonts w:ascii="Garamond" w:hAnsi="Garamond"/>
          <w:sz w:val="21"/>
        </w:rPr>
        <w:t>2026</w:t>
      </w:r>
    </w:p>
    <w:p w14:paraId="6F5BFBC0" w14:textId="1B1395AA" w:rsidR="009102B2" w:rsidRDefault="00417840" w:rsidP="0008588F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i/>
          <w:iCs/>
          <w:sz w:val="21"/>
        </w:rPr>
      </w:pPr>
      <w:r w:rsidRPr="0008588F">
        <w:rPr>
          <w:rFonts w:ascii="Garamond" w:hAnsi="Garamond"/>
          <w:i/>
          <w:iCs/>
          <w:sz w:val="21"/>
        </w:rPr>
        <w:t>Bachelor of Science in Computer Scienc</w:t>
      </w:r>
      <w:r w:rsidR="009102B2">
        <w:rPr>
          <w:rFonts w:ascii="Garamond" w:hAnsi="Garamond"/>
          <w:i/>
          <w:iCs/>
          <w:sz w:val="21"/>
        </w:rPr>
        <w:t xml:space="preserve">e; Minor in </w:t>
      </w:r>
      <w:r w:rsidR="00B16F5C">
        <w:rPr>
          <w:rFonts w:ascii="Garamond" w:hAnsi="Garamond"/>
          <w:i/>
          <w:iCs/>
          <w:sz w:val="21"/>
        </w:rPr>
        <w:t xml:space="preserve">Mathematics and </w:t>
      </w:r>
      <w:r w:rsidR="009102B2">
        <w:rPr>
          <w:rFonts w:ascii="Garamond" w:hAnsi="Garamond"/>
          <w:i/>
          <w:iCs/>
          <w:sz w:val="21"/>
        </w:rPr>
        <w:t>Business Administration</w:t>
      </w:r>
      <w:r w:rsidR="00B16F5C">
        <w:rPr>
          <w:rFonts w:ascii="Garamond" w:hAnsi="Garamond"/>
          <w:i/>
          <w:iCs/>
          <w:sz w:val="21"/>
        </w:rPr>
        <w:t>.</w:t>
      </w:r>
    </w:p>
    <w:p w14:paraId="0CB47D9D" w14:textId="2F2390D6" w:rsidR="009102B2" w:rsidRDefault="007F138B" w:rsidP="009102B2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b/>
          <w:sz w:val="21"/>
        </w:rPr>
      </w:pPr>
      <w:r w:rsidRPr="009102B2">
        <w:rPr>
          <w:rFonts w:ascii="Garamond" w:hAnsi="Garamond"/>
          <w:b/>
          <w:sz w:val="21"/>
        </w:rPr>
        <w:t xml:space="preserve">Cumulative GPA: </w:t>
      </w:r>
      <w:r w:rsidR="00BC34B0">
        <w:rPr>
          <w:rFonts w:ascii="Garamond" w:hAnsi="Garamond"/>
          <w:b/>
          <w:sz w:val="21"/>
        </w:rPr>
        <w:t>3.97</w:t>
      </w:r>
      <w:r w:rsidR="009102B2">
        <w:rPr>
          <w:rFonts w:ascii="Garamond" w:hAnsi="Garamond"/>
          <w:b/>
          <w:sz w:val="21"/>
        </w:rPr>
        <w:t>/4.00</w:t>
      </w:r>
    </w:p>
    <w:p w14:paraId="3B5EBEAB" w14:textId="5E115802" w:rsidR="009102B2" w:rsidRDefault="00864265" w:rsidP="009102B2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 w:rsidRPr="004343C4">
        <w:rPr>
          <w:rFonts w:ascii="Garamond" w:hAnsi="Garamond"/>
          <w:b/>
          <w:bCs/>
          <w:sz w:val="21"/>
        </w:rPr>
        <w:t>Honors:</w:t>
      </w:r>
      <w:r w:rsidRPr="00874CD8">
        <w:rPr>
          <w:rFonts w:ascii="Garamond" w:hAnsi="Garamond"/>
          <w:sz w:val="21"/>
        </w:rPr>
        <w:t xml:space="preserve"> </w:t>
      </w:r>
      <w:r w:rsidR="00417840" w:rsidRPr="00417840">
        <w:rPr>
          <w:rFonts w:ascii="Garamond" w:hAnsi="Garamond"/>
          <w:sz w:val="21"/>
        </w:rPr>
        <w:t>Richmond Scholar award</w:t>
      </w:r>
      <w:r w:rsidR="0021624A">
        <w:rPr>
          <w:rFonts w:ascii="Garamond" w:hAnsi="Garamond"/>
          <w:sz w:val="21"/>
        </w:rPr>
        <w:t xml:space="preserve"> (Meritorious full ride offered to 25 incoming students)</w:t>
      </w:r>
      <w:r w:rsidR="00417840" w:rsidRPr="00417840">
        <w:rPr>
          <w:rFonts w:ascii="Garamond" w:hAnsi="Garamond"/>
          <w:sz w:val="21"/>
        </w:rPr>
        <w:t>, Dean’s</w:t>
      </w:r>
      <w:r w:rsidR="007F138B">
        <w:rPr>
          <w:rFonts w:ascii="Garamond" w:hAnsi="Garamond"/>
          <w:sz w:val="21"/>
        </w:rPr>
        <w:t xml:space="preserve"> </w:t>
      </w:r>
      <w:r w:rsidR="00417840" w:rsidRPr="00417840">
        <w:rPr>
          <w:rFonts w:ascii="Garamond" w:hAnsi="Garamond"/>
          <w:sz w:val="21"/>
        </w:rPr>
        <w:t>A</w:t>
      </w:r>
      <w:r w:rsidR="007F138B">
        <w:rPr>
          <w:rFonts w:ascii="Garamond" w:hAnsi="Garamond"/>
          <w:sz w:val="21"/>
        </w:rPr>
        <w:t>-</w:t>
      </w:r>
      <w:r w:rsidR="00417840" w:rsidRPr="00417840">
        <w:rPr>
          <w:rFonts w:ascii="Garamond" w:hAnsi="Garamond"/>
          <w:sz w:val="21"/>
        </w:rPr>
        <w:t>list</w:t>
      </w:r>
      <w:r w:rsidR="00BC34B0">
        <w:rPr>
          <w:rFonts w:ascii="Garamond" w:hAnsi="Garamond"/>
          <w:sz w:val="21"/>
        </w:rPr>
        <w:t xml:space="preserve"> (All semesters)</w:t>
      </w:r>
    </w:p>
    <w:p w14:paraId="2816BDE3" w14:textId="053B2A55" w:rsidR="00975A70" w:rsidRDefault="00400269" w:rsidP="00254AD6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b/>
          <w:sz w:val="21"/>
        </w:rPr>
      </w:pPr>
      <w:r w:rsidRPr="004343C4">
        <w:rPr>
          <w:rFonts w:ascii="Garamond" w:hAnsi="Garamond"/>
          <w:b/>
          <w:bCs/>
          <w:sz w:val="21"/>
        </w:rPr>
        <w:t>Relevant courses:</w:t>
      </w:r>
      <w:r>
        <w:rPr>
          <w:rFonts w:ascii="Garamond" w:hAnsi="Garamond"/>
          <w:sz w:val="21"/>
        </w:rPr>
        <w:t xml:space="preserve"> </w:t>
      </w:r>
      <w:r w:rsidR="00BC34B0">
        <w:rPr>
          <w:rFonts w:ascii="Garamond" w:hAnsi="Garamond"/>
          <w:sz w:val="21"/>
        </w:rPr>
        <w:t>Algorithms</w:t>
      </w:r>
      <w:r w:rsidR="00220C57">
        <w:rPr>
          <w:rFonts w:ascii="Garamond" w:hAnsi="Garamond"/>
          <w:sz w:val="21"/>
        </w:rPr>
        <w:t xml:space="preserve">, </w:t>
      </w:r>
      <w:r w:rsidR="00220C57" w:rsidRPr="00220C57">
        <w:rPr>
          <w:rFonts w:ascii="Garamond" w:hAnsi="Garamond"/>
          <w:sz w:val="21"/>
        </w:rPr>
        <w:t>Business Statistics</w:t>
      </w:r>
      <w:r w:rsidR="00417840" w:rsidRPr="00417840">
        <w:rPr>
          <w:rFonts w:ascii="Garamond" w:hAnsi="Garamond"/>
          <w:sz w:val="21"/>
        </w:rPr>
        <w:t xml:space="preserve">, </w:t>
      </w:r>
      <w:r w:rsidR="00220C57" w:rsidRPr="00220C57">
        <w:rPr>
          <w:rFonts w:ascii="Garamond" w:hAnsi="Garamond"/>
          <w:sz w:val="21"/>
        </w:rPr>
        <w:t>Advanced Linear Algebra, Computer Organization</w:t>
      </w:r>
    </w:p>
    <w:p w14:paraId="4F13AB28" w14:textId="77777777" w:rsidR="00254AD6" w:rsidRPr="00254AD6" w:rsidRDefault="00254AD6" w:rsidP="00254AD6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ind w:left="360"/>
        <w:rPr>
          <w:rFonts w:ascii="Garamond" w:hAnsi="Garamond"/>
          <w:b/>
          <w:sz w:val="21"/>
        </w:rPr>
      </w:pPr>
    </w:p>
    <w:p w14:paraId="6711CB03" w14:textId="60A4A9E6" w:rsidR="00A51729" w:rsidRPr="00405A6E" w:rsidRDefault="00D2121F" w:rsidP="00400269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Fonts w:ascii="Garamond" w:hAnsi="Garamond"/>
          <w:i/>
          <w:sz w:val="21"/>
        </w:rPr>
      </w:pPr>
      <w:r w:rsidRPr="007546C9">
        <w:rPr>
          <w:rFonts w:ascii="Garamond" w:hAnsi="Garamond"/>
          <w:b/>
          <w:sz w:val="21"/>
        </w:rPr>
        <w:t>EXPERIENCE</w:t>
      </w:r>
    </w:p>
    <w:p w14:paraId="5EAEA910" w14:textId="6D991F14" w:rsidR="00975A70" w:rsidRDefault="00B302AE" w:rsidP="00975A70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proofErr w:type="spellStart"/>
      <w:r>
        <w:rPr>
          <w:rFonts w:ascii="Garamond" w:hAnsi="Garamond"/>
          <w:b/>
          <w:bCs/>
          <w:sz w:val="21"/>
        </w:rPr>
        <w:t>HohoKus</w:t>
      </w:r>
      <w:proofErr w:type="spellEnd"/>
      <w:r>
        <w:rPr>
          <w:rFonts w:ascii="Garamond" w:hAnsi="Garamond"/>
          <w:b/>
          <w:bCs/>
          <w:sz w:val="21"/>
        </w:rPr>
        <w:t xml:space="preserve"> Inc.</w:t>
      </w:r>
      <w:r w:rsidR="00975A70">
        <w:rPr>
          <w:rFonts w:ascii="Garamond" w:hAnsi="Garamond"/>
          <w:sz w:val="21"/>
        </w:rPr>
        <w:t xml:space="preserve">, </w:t>
      </w:r>
      <w:r>
        <w:rPr>
          <w:rFonts w:ascii="Garamond" w:hAnsi="Garamond"/>
          <w:sz w:val="21"/>
        </w:rPr>
        <w:t>Richmond</w:t>
      </w:r>
      <w:r w:rsidR="00975A70">
        <w:rPr>
          <w:rFonts w:ascii="Garamond" w:hAnsi="Garamond"/>
          <w:sz w:val="21"/>
        </w:rPr>
        <w:t xml:space="preserve">, </w:t>
      </w:r>
      <w:r>
        <w:rPr>
          <w:rFonts w:ascii="Garamond" w:hAnsi="Garamond"/>
          <w:sz w:val="21"/>
        </w:rPr>
        <w:t>Virginia</w:t>
      </w:r>
      <w:r>
        <w:rPr>
          <w:rFonts w:ascii="Garamond" w:hAnsi="Garamond"/>
          <w:sz w:val="21"/>
        </w:rPr>
        <w:tab/>
        <w:t>Dec</w:t>
      </w:r>
      <w:r w:rsidR="00975A70">
        <w:rPr>
          <w:rFonts w:ascii="Garamond" w:hAnsi="Garamond"/>
          <w:sz w:val="21"/>
        </w:rPr>
        <w:t xml:space="preserve"> 2023 – Present</w:t>
      </w:r>
    </w:p>
    <w:p w14:paraId="6D98BF53" w14:textId="6FAE4B02" w:rsidR="00975A70" w:rsidRDefault="00B302AE" w:rsidP="00975A70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>
        <w:rPr>
          <w:rFonts w:ascii="Garamond" w:hAnsi="Garamond"/>
          <w:color w:val="000000"/>
          <w:sz w:val="21"/>
        </w:rPr>
        <w:t>Software Engineering Intern</w:t>
      </w:r>
    </w:p>
    <w:p w14:paraId="64B89905" w14:textId="377D2F39" w:rsidR="00CE7BB3" w:rsidRDefault="00CE7BB3" w:rsidP="009A7795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jc w:val="both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D</w:t>
      </w:r>
      <w:r w:rsidRPr="00CE7BB3">
        <w:rPr>
          <w:rFonts w:ascii="Garamond" w:hAnsi="Garamond"/>
          <w:sz w:val="21"/>
        </w:rPr>
        <w:t>evelop an ERP application</w:t>
      </w:r>
      <w:r>
        <w:rPr>
          <w:rFonts w:ascii="Garamond" w:hAnsi="Garamond"/>
          <w:sz w:val="21"/>
        </w:rPr>
        <w:t xml:space="preserve"> in Flask + Postgres and r</w:t>
      </w:r>
      <w:r w:rsidRPr="00CE7BB3">
        <w:rPr>
          <w:rFonts w:ascii="Garamond" w:hAnsi="Garamond"/>
          <w:sz w:val="21"/>
        </w:rPr>
        <w:t xml:space="preserve">edesign the </w:t>
      </w:r>
      <w:r>
        <w:rPr>
          <w:rFonts w:ascii="Garamond" w:hAnsi="Garamond"/>
          <w:sz w:val="21"/>
        </w:rPr>
        <w:t>company databases</w:t>
      </w:r>
      <w:r w:rsidRPr="00CE7BB3">
        <w:rPr>
          <w:rFonts w:ascii="Garamond" w:hAnsi="Garamond"/>
          <w:sz w:val="21"/>
        </w:rPr>
        <w:t xml:space="preserve"> saving </w:t>
      </w:r>
      <w:r>
        <w:rPr>
          <w:rFonts w:ascii="Garamond" w:hAnsi="Garamond"/>
          <w:sz w:val="21"/>
        </w:rPr>
        <w:t xml:space="preserve">over </w:t>
      </w:r>
      <w:r w:rsidRPr="00CE7BB3">
        <w:rPr>
          <w:rFonts w:ascii="Garamond" w:hAnsi="Garamond"/>
          <w:sz w:val="21"/>
        </w:rPr>
        <w:t xml:space="preserve">24 hours </w:t>
      </w:r>
      <w:r>
        <w:rPr>
          <w:rFonts w:ascii="Garamond" w:hAnsi="Garamond"/>
          <w:sz w:val="21"/>
        </w:rPr>
        <w:t>every</w:t>
      </w:r>
      <w:r w:rsidRPr="00CE7BB3">
        <w:rPr>
          <w:rFonts w:ascii="Garamond" w:hAnsi="Garamond"/>
          <w:sz w:val="21"/>
        </w:rPr>
        <w:t xml:space="preserve"> week.</w:t>
      </w:r>
    </w:p>
    <w:p w14:paraId="0647EE0C" w14:textId="7778BFC8" w:rsidR="00B302AE" w:rsidRDefault="00CE7BB3" w:rsidP="009A7795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jc w:val="both"/>
        <w:rPr>
          <w:rFonts w:ascii="Garamond" w:hAnsi="Garamond"/>
          <w:sz w:val="21"/>
        </w:rPr>
      </w:pPr>
      <w:r w:rsidRPr="00CE7BB3">
        <w:rPr>
          <w:rFonts w:ascii="Garamond" w:hAnsi="Garamond"/>
          <w:sz w:val="21"/>
        </w:rPr>
        <w:t>Engineer scripts to automate key aspects of the manufacturing workflow, yielding a 20% reduction in manual labor.</w:t>
      </w:r>
    </w:p>
    <w:p w14:paraId="500F377F" w14:textId="0834A130" w:rsidR="00254AD6" w:rsidRDefault="00254AD6" w:rsidP="009A7795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jc w:val="both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Research </w:t>
      </w:r>
      <w:r w:rsidRPr="00254AD6">
        <w:rPr>
          <w:rFonts w:ascii="Garamond" w:hAnsi="Garamond"/>
          <w:sz w:val="21"/>
        </w:rPr>
        <w:t xml:space="preserve">a </w:t>
      </w:r>
      <w:r>
        <w:rPr>
          <w:rFonts w:ascii="Garamond" w:hAnsi="Garamond"/>
          <w:sz w:val="21"/>
        </w:rPr>
        <w:t>shape recognition model</w:t>
      </w:r>
      <w:r w:rsidRPr="00254AD6">
        <w:rPr>
          <w:rFonts w:ascii="Garamond" w:hAnsi="Garamond"/>
          <w:sz w:val="21"/>
        </w:rPr>
        <w:t xml:space="preserve"> for aerospace</w:t>
      </w:r>
      <w:r>
        <w:rPr>
          <w:rFonts w:ascii="Garamond" w:hAnsi="Garamond"/>
          <w:sz w:val="21"/>
        </w:rPr>
        <w:t xml:space="preserve"> parts</w:t>
      </w:r>
      <w:r w:rsidRPr="00254AD6">
        <w:rPr>
          <w:rFonts w:ascii="Garamond" w:hAnsi="Garamond"/>
          <w:sz w:val="21"/>
        </w:rPr>
        <w:t>, enhancing identification accuracy and manufacturing efficiency.</w:t>
      </w:r>
    </w:p>
    <w:p w14:paraId="3DEA7958" w14:textId="1CAAF1B3" w:rsidR="00874CD8" w:rsidRPr="007546C9" w:rsidRDefault="00D93202" w:rsidP="00F86134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>
        <w:rPr>
          <w:rFonts w:ascii="Garamond" w:hAnsi="Garamond"/>
          <w:b/>
          <w:sz w:val="21"/>
        </w:rPr>
        <w:t xml:space="preserve">Grounded Natural Language Processing Lab, </w:t>
      </w:r>
      <w:r w:rsidR="00735A26" w:rsidRPr="00D93202">
        <w:rPr>
          <w:rFonts w:ascii="Garamond" w:hAnsi="Garamond"/>
          <w:bCs/>
          <w:sz w:val="21"/>
        </w:rPr>
        <w:t>University of Richmond, Virginia</w:t>
      </w:r>
      <w:r w:rsidR="008730B3">
        <w:rPr>
          <w:rFonts w:ascii="Garamond" w:hAnsi="Garamond"/>
          <w:sz w:val="21"/>
        </w:rPr>
        <w:tab/>
      </w:r>
      <w:r w:rsidR="00AB7428">
        <w:rPr>
          <w:rFonts w:ascii="Garamond" w:hAnsi="Garamond"/>
          <w:sz w:val="21"/>
        </w:rPr>
        <w:t>January</w:t>
      </w:r>
      <w:r w:rsidR="00735A26">
        <w:rPr>
          <w:rFonts w:ascii="Garamond" w:hAnsi="Garamond"/>
          <w:sz w:val="21"/>
        </w:rPr>
        <w:t xml:space="preserve"> 2023</w:t>
      </w:r>
      <w:r w:rsidR="0059762A">
        <w:rPr>
          <w:rFonts w:ascii="Garamond" w:hAnsi="Garamond"/>
          <w:sz w:val="21"/>
        </w:rPr>
        <w:t xml:space="preserve"> – </w:t>
      </w:r>
      <w:r w:rsidR="00735A26">
        <w:rPr>
          <w:rFonts w:ascii="Garamond" w:hAnsi="Garamond"/>
          <w:sz w:val="21"/>
        </w:rPr>
        <w:t>Present</w:t>
      </w:r>
    </w:p>
    <w:p w14:paraId="635C059A" w14:textId="2D5F524D" w:rsidR="004D5AE4" w:rsidRPr="00735A26" w:rsidRDefault="00735A26" w:rsidP="004D5AE4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Cs/>
          <w:color w:val="000000"/>
          <w:sz w:val="21"/>
        </w:rPr>
      </w:pPr>
      <w:r w:rsidRPr="00735A26">
        <w:rPr>
          <w:rFonts w:ascii="Garamond" w:hAnsi="Garamond"/>
          <w:bCs/>
          <w:color w:val="000000"/>
          <w:sz w:val="21"/>
        </w:rPr>
        <w:t>Research</w:t>
      </w:r>
      <w:r w:rsidR="00D93202">
        <w:rPr>
          <w:rFonts w:ascii="Garamond" w:hAnsi="Garamond"/>
          <w:bCs/>
          <w:color w:val="000000"/>
          <w:sz w:val="21"/>
        </w:rPr>
        <w:t xml:space="preserve"> Assistant</w:t>
      </w:r>
      <w:r w:rsidRPr="00735A26">
        <w:rPr>
          <w:rFonts w:ascii="Garamond" w:hAnsi="Garamond"/>
          <w:bCs/>
          <w:color w:val="000000"/>
          <w:sz w:val="21"/>
        </w:rPr>
        <w:tab/>
      </w:r>
    </w:p>
    <w:p w14:paraId="4DB61BC8" w14:textId="01C18CB3" w:rsidR="00874CD8" w:rsidRPr="007546C9" w:rsidRDefault="00D93202" w:rsidP="00400269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Research</w:t>
      </w:r>
      <w:r w:rsidR="00735A26" w:rsidRPr="00735A26">
        <w:rPr>
          <w:rFonts w:ascii="Garamond" w:hAnsi="Garamond"/>
          <w:sz w:val="21"/>
        </w:rPr>
        <w:t xml:space="preserve"> grounded </w:t>
      </w:r>
      <w:r w:rsidR="009513D8">
        <w:rPr>
          <w:rFonts w:ascii="Garamond" w:hAnsi="Garamond"/>
          <w:sz w:val="21"/>
        </w:rPr>
        <w:t>NLP</w:t>
      </w:r>
      <w:r w:rsidR="00735A26" w:rsidRPr="00735A26">
        <w:rPr>
          <w:rFonts w:ascii="Garamond" w:hAnsi="Garamond"/>
          <w:sz w:val="21"/>
        </w:rPr>
        <w:t xml:space="preserve"> to translate human instructions into computer-executable commands</w:t>
      </w:r>
      <w:r w:rsidR="00735A26">
        <w:rPr>
          <w:rFonts w:ascii="Garamond" w:hAnsi="Garamond"/>
          <w:sz w:val="21"/>
        </w:rPr>
        <w:t xml:space="preserve"> to </w:t>
      </w:r>
      <w:r w:rsidR="00735A26" w:rsidRPr="00735A26">
        <w:rPr>
          <w:rFonts w:ascii="Garamond" w:hAnsi="Garamond"/>
          <w:sz w:val="21"/>
        </w:rPr>
        <w:t>simulat</w:t>
      </w:r>
      <w:r w:rsidR="00735A26">
        <w:rPr>
          <w:rFonts w:ascii="Garamond" w:hAnsi="Garamond"/>
          <w:sz w:val="21"/>
        </w:rPr>
        <w:t>e</w:t>
      </w:r>
      <w:r w:rsidR="00735A26" w:rsidRPr="00735A26">
        <w:rPr>
          <w:rFonts w:ascii="Garamond" w:hAnsi="Garamond"/>
          <w:sz w:val="21"/>
        </w:rPr>
        <w:t xml:space="preserve"> video </w:t>
      </w:r>
      <w:proofErr w:type="gramStart"/>
      <w:r w:rsidR="00735A26" w:rsidRPr="00735A26">
        <w:rPr>
          <w:rFonts w:ascii="Garamond" w:hAnsi="Garamond"/>
          <w:sz w:val="21"/>
        </w:rPr>
        <w:t>games</w:t>
      </w:r>
      <w:proofErr w:type="gramEnd"/>
    </w:p>
    <w:p w14:paraId="6DD30D2E" w14:textId="62FAB3B7" w:rsidR="005E0187" w:rsidRDefault="0088096C" w:rsidP="00735A26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Develop</w:t>
      </w:r>
      <w:r w:rsidR="00735A26" w:rsidRPr="00735A26">
        <w:rPr>
          <w:rFonts w:ascii="Garamond" w:hAnsi="Garamond"/>
          <w:sz w:val="21"/>
        </w:rPr>
        <w:t xml:space="preserve"> </w:t>
      </w:r>
      <w:r w:rsidR="00C31B80">
        <w:rPr>
          <w:rFonts w:ascii="Garamond" w:hAnsi="Garamond"/>
          <w:sz w:val="21"/>
        </w:rPr>
        <w:t xml:space="preserve">a </w:t>
      </w:r>
      <w:r w:rsidR="00735A26" w:rsidRPr="00735A26">
        <w:rPr>
          <w:rFonts w:ascii="Garamond" w:hAnsi="Garamond"/>
          <w:sz w:val="21"/>
        </w:rPr>
        <w:t xml:space="preserve">deep understanding </w:t>
      </w:r>
      <w:r w:rsidR="008730B3">
        <w:rPr>
          <w:rFonts w:ascii="Garamond" w:hAnsi="Garamond"/>
          <w:sz w:val="21"/>
        </w:rPr>
        <w:t>of</w:t>
      </w:r>
      <w:r w:rsidR="00735A26" w:rsidRPr="00735A26">
        <w:rPr>
          <w:rFonts w:ascii="Garamond" w:hAnsi="Garamond"/>
          <w:sz w:val="21"/>
        </w:rPr>
        <w:t xml:space="preserve"> machine learning </w:t>
      </w:r>
      <w:r w:rsidR="00D93202">
        <w:rPr>
          <w:rFonts w:ascii="Garamond" w:hAnsi="Garamond"/>
          <w:sz w:val="21"/>
        </w:rPr>
        <w:t xml:space="preserve">and its domains under the guidance of </w:t>
      </w:r>
      <w:r w:rsidR="00D93202" w:rsidRPr="00D93202">
        <w:rPr>
          <w:rFonts w:ascii="Garamond" w:hAnsi="Garamond"/>
          <w:sz w:val="21"/>
        </w:rPr>
        <w:t xml:space="preserve">Dr. Catherine </w:t>
      </w:r>
      <w:proofErr w:type="spellStart"/>
      <w:r w:rsidR="00D93202" w:rsidRPr="00D93202">
        <w:rPr>
          <w:rFonts w:ascii="Garamond" w:hAnsi="Garamond"/>
          <w:sz w:val="21"/>
        </w:rPr>
        <w:t>Finegan-Dollak</w:t>
      </w:r>
      <w:proofErr w:type="spellEnd"/>
    </w:p>
    <w:p w14:paraId="46CD5B8E" w14:textId="62154891" w:rsidR="00AB3A0C" w:rsidRDefault="00AB3A0C" w:rsidP="00735A26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Prepare a literature review paper and propose a neural network architecture with </w:t>
      </w:r>
      <w:r w:rsidR="00EE69BE">
        <w:rPr>
          <w:rFonts w:ascii="Garamond" w:hAnsi="Garamond"/>
          <w:sz w:val="21"/>
        </w:rPr>
        <w:t>a</w:t>
      </w:r>
      <w:r>
        <w:rPr>
          <w:rFonts w:ascii="Garamond" w:hAnsi="Garamond"/>
          <w:sz w:val="21"/>
        </w:rPr>
        <w:t xml:space="preserve"> </w:t>
      </w:r>
      <w:r w:rsidR="00EE69BE">
        <w:rPr>
          <w:rFonts w:ascii="Garamond" w:hAnsi="Garamond"/>
          <w:sz w:val="21"/>
        </w:rPr>
        <w:t xml:space="preserve">greater accuracy than current </w:t>
      </w:r>
      <w:proofErr w:type="gramStart"/>
      <w:r w:rsidR="00EE69BE">
        <w:rPr>
          <w:rFonts w:ascii="Garamond" w:hAnsi="Garamond"/>
          <w:sz w:val="21"/>
        </w:rPr>
        <w:t>models</w:t>
      </w:r>
      <w:proofErr w:type="gramEnd"/>
    </w:p>
    <w:p w14:paraId="1F029DB8" w14:textId="116AA39C" w:rsidR="00735A26" w:rsidRPr="007546C9" w:rsidRDefault="00D93202" w:rsidP="00F86134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>
        <w:rPr>
          <w:rFonts w:ascii="Garamond" w:hAnsi="Garamond"/>
          <w:b/>
          <w:sz w:val="21"/>
        </w:rPr>
        <w:t xml:space="preserve">Technology Learning Center, </w:t>
      </w:r>
      <w:r w:rsidR="00735A26" w:rsidRPr="00D93202">
        <w:rPr>
          <w:rFonts w:ascii="Garamond" w:hAnsi="Garamond"/>
          <w:bCs/>
          <w:sz w:val="21"/>
        </w:rPr>
        <w:t>University of Richmond</w:t>
      </w:r>
      <w:r w:rsidR="00735A26">
        <w:rPr>
          <w:rFonts w:ascii="Garamond" w:hAnsi="Garamond"/>
          <w:sz w:val="21"/>
        </w:rPr>
        <w:t>, Virginia</w:t>
      </w:r>
      <w:r w:rsidR="008730B3">
        <w:rPr>
          <w:rFonts w:ascii="Garamond" w:hAnsi="Garamond"/>
          <w:sz w:val="21"/>
        </w:rPr>
        <w:tab/>
      </w:r>
      <w:r w:rsidR="00735A26">
        <w:rPr>
          <w:rFonts w:ascii="Garamond" w:hAnsi="Garamond"/>
          <w:sz w:val="21"/>
        </w:rPr>
        <w:t xml:space="preserve">May 2022 </w:t>
      </w:r>
      <w:r w:rsidR="0059762A">
        <w:rPr>
          <w:rFonts w:ascii="Garamond" w:hAnsi="Garamond"/>
          <w:sz w:val="21"/>
        </w:rPr>
        <w:t>–</w:t>
      </w:r>
      <w:r w:rsidR="00735A26">
        <w:rPr>
          <w:rFonts w:ascii="Garamond" w:hAnsi="Garamond"/>
          <w:sz w:val="21"/>
        </w:rPr>
        <w:t xml:space="preserve"> </w:t>
      </w:r>
      <w:r w:rsidR="0008588F">
        <w:rPr>
          <w:rFonts w:ascii="Garamond" w:hAnsi="Garamond"/>
          <w:sz w:val="21"/>
        </w:rPr>
        <w:t>February 2023</w:t>
      </w:r>
    </w:p>
    <w:p w14:paraId="42694E45" w14:textId="04384CB4" w:rsidR="00735A26" w:rsidRPr="00417840" w:rsidRDefault="00735A26" w:rsidP="00735A26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Cs/>
          <w:color w:val="000000"/>
          <w:sz w:val="21"/>
        </w:rPr>
      </w:pPr>
      <w:r w:rsidRPr="00417840">
        <w:rPr>
          <w:rFonts w:ascii="Garamond" w:hAnsi="Garamond"/>
          <w:bCs/>
          <w:color w:val="000000"/>
          <w:sz w:val="21"/>
        </w:rPr>
        <w:t xml:space="preserve">Instructional </w:t>
      </w:r>
      <w:r w:rsidR="00D93202">
        <w:rPr>
          <w:rFonts w:ascii="Garamond" w:hAnsi="Garamond"/>
          <w:bCs/>
          <w:color w:val="000000"/>
          <w:sz w:val="21"/>
        </w:rPr>
        <w:t>Technology</w:t>
      </w:r>
      <w:r w:rsidRPr="00417840">
        <w:rPr>
          <w:rFonts w:ascii="Garamond" w:hAnsi="Garamond"/>
          <w:bCs/>
          <w:color w:val="000000"/>
          <w:sz w:val="21"/>
        </w:rPr>
        <w:t xml:space="preserve"> Assistant</w:t>
      </w:r>
    </w:p>
    <w:p w14:paraId="52085A75" w14:textId="77777777" w:rsidR="008E18E8" w:rsidRDefault="004A442D" w:rsidP="008E18E8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Provide</w:t>
      </w:r>
      <w:r w:rsidR="006A061A">
        <w:rPr>
          <w:rFonts w:ascii="Garamond" w:hAnsi="Garamond"/>
          <w:sz w:val="21"/>
        </w:rPr>
        <w:t>d</w:t>
      </w:r>
      <w:r w:rsidR="0052624E" w:rsidRPr="0052624E">
        <w:rPr>
          <w:rFonts w:ascii="Garamond" w:hAnsi="Garamond"/>
          <w:sz w:val="21"/>
        </w:rPr>
        <w:t xml:space="preserve"> assistance to students and faculty in software, and other computer-related quer</w:t>
      </w:r>
      <w:r w:rsidR="0052624E">
        <w:rPr>
          <w:rFonts w:ascii="Garamond" w:hAnsi="Garamond"/>
          <w:sz w:val="21"/>
        </w:rPr>
        <w:t>ies</w:t>
      </w:r>
      <w:r w:rsidR="0052624E" w:rsidRPr="0052624E">
        <w:rPr>
          <w:rFonts w:ascii="Garamond" w:hAnsi="Garamond"/>
          <w:sz w:val="21"/>
        </w:rPr>
        <w:t xml:space="preserve">, averaging 10+ hours per </w:t>
      </w:r>
      <w:proofErr w:type="gramStart"/>
      <w:r w:rsidR="0052624E" w:rsidRPr="0052624E">
        <w:rPr>
          <w:rFonts w:ascii="Garamond" w:hAnsi="Garamond"/>
          <w:sz w:val="21"/>
        </w:rPr>
        <w:t>week</w:t>
      </w:r>
      <w:proofErr w:type="gramEnd"/>
    </w:p>
    <w:p w14:paraId="43AF8FCE" w14:textId="36A27060" w:rsidR="008E18E8" w:rsidRPr="008E18E8" w:rsidRDefault="008E18E8" w:rsidP="008E18E8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 w:rsidRPr="008E18E8">
        <w:rPr>
          <w:rFonts w:ascii="Garamond" w:hAnsi="Garamond"/>
          <w:sz w:val="21"/>
        </w:rPr>
        <w:t>Organized technology workshops and training sessions for students and faculty, enhancing campus-wide digital literacy.</w:t>
      </w:r>
    </w:p>
    <w:p w14:paraId="588EA23B" w14:textId="74D03815" w:rsidR="00B16F5C" w:rsidRPr="00B16F5C" w:rsidRDefault="00AB3A0C" w:rsidP="00B16F5C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Managed internal communication using a ticketing system as well as designed marketing material for social media </w:t>
      </w:r>
      <w:proofErr w:type="gramStart"/>
      <w:r>
        <w:rPr>
          <w:rFonts w:ascii="Garamond" w:hAnsi="Garamond"/>
          <w:sz w:val="21"/>
        </w:rPr>
        <w:t>platforms</w:t>
      </w:r>
      <w:proofErr w:type="gramEnd"/>
    </w:p>
    <w:p w14:paraId="72F28979" w14:textId="77777777" w:rsidR="00B16F5C" w:rsidRDefault="00B16F5C" w:rsidP="00B16F5C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 w:rsidRPr="009102B2">
        <w:rPr>
          <w:rFonts w:ascii="Garamond" w:hAnsi="Garamond"/>
          <w:b/>
          <w:sz w:val="21"/>
        </w:rPr>
        <w:t>Lion Befrienders</w:t>
      </w:r>
      <w:r w:rsidRPr="00417840">
        <w:rPr>
          <w:rFonts w:ascii="Garamond" w:hAnsi="Garamond"/>
          <w:b/>
          <w:sz w:val="21"/>
        </w:rPr>
        <w:t>,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 xml:space="preserve"> </w:t>
      </w:r>
      <w:r>
        <w:rPr>
          <w:rFonts w:ascii="Garamond" w:hAnsi="Garamond"/>
          <w:sz w:val="21"/>
        </w:rPr>
        <w:t>Singapore, Singapore</w:t>
      </w:r>
      <w:r>
        <w:rPr>
          <w:rFonts w:ascii="Garamond" w:hAnsi="Garamond"/>
          <w:sz w:val="21"/>
        </w:rPr>
        <w:tab/>
        <w:t>September 2021 – March 2022</w:t>
      </w:r>
    </w:p>
    <w:p w14:paraId="5D90D134" w14:textId="1F24BCC2" w:rsidR="00B16F5C" w:rsidRPr="008B44AE" w:rsidRDefault="00B302AE" w:rsidP="00B16F5C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Cs/>
          <w:color w:val="000000"/>
          <w:sz w:val="21"/>
        </w:rPr>
      </w:pPr>
      <w:r>
        <w:rPr>
          <w:rFonts w:ascii="Garamond" w:hAnsi="Garamond"/>
          <w:bCs/>
          <w:color w:val="000000"/>
          <w:sz w:val="21"/>
        </w:rPr>
        <w:t>Technology Intern</w:t>
      </w:r>
    </w:p>
    <w:p w14:paraId="17B6A776" w14:textId="77777777" w:rsidR="00B16F5C" w:rsidRPr="002B05AC" w:rsidRDefault="00B16F5C" w:rsidP="00B16F5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 w:rsidRPr="0088096C">
        <w:rPr>
          <w:rFonts w:ascii="Garamond" w:hAnsi="Garamond"/>
          <w:sz w:val="21"/>
        </w:rPr>
        <w:t>Developed</w:t>
      </w:r>
      <w:r>
        <w:rPr>
          <w:rFonts w:ascii="Garamond" w:hAnsi="Garamond"/>
          <w:sz w:val="21"/>
        </w:rPr>
        <w:t xml:space="preserve"> </w:t>
      </w:r>
      <w:r w:rsidRPr="002B05AC">
        <w:rPr>
          <w:rFonts w:ascii="Garamond" w:hAnsi="Garamond"/>
          <w:sz w:val="21"/>
        </w:rPr>
        <w:t xml:space="preserve">a client-side chatbot in JavaScript </w:t>
      </w:r>
      <w:r>
        <w:rPr>
          <w:rFonts w:ascii="Garamond" w:hAnsi="Garamond"/>
          <w:sz w:val="21"/>
        </w:rPr>
        <w:t xml:space="preserve">that </w:t>
      </w:r>
      <w:r w:rsidRPr="002B05AC">
        <w:rPr>
          <w:rFonts w:ascii="Garamond" w:hAnsi="Garamond"/>
          <w:sz w:val="21"/>
        </w:rPr>
        <w:t>can be easily injected into a webpage</w:t>
      </w:r>
      <w:r>
        <w:rPr>
          <w:rFonts w:ascii="Garamond" w:hAnsi="Garamond"/>
          <w:sz w:val="21"/>
        </w:rPr>
        <w:t>, reducing support costs by 300%</w:t>
      </w:r>
    </w:p>
    <w:p w14:paraId="5D74915F" w14:textId="77777777" w:rsidR="008E18E8" w:rsidRPr="008E18E8" w:rsidRDefault="008E18E8" w:rsidP="00B16F5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 w:rsidRPr="008E18E8">
        <w:rPr>
          <w:rFonts w:ascii="Garamond" w:hAnsi="Garamond"/>
          <w:sz w:val="21"/>
        </w:rPr>
        <w:t>Led the development of a gamified scam simulator with video courses, sensitizing 200+ elderly in Singapore.</w:t>
      </w:r>
    </w:p>
    <w:p w14:paraId="37E1F5C6" w14:textId="123384A6" w:rsidR="008E18E8" w:rsidRPr="00B16F5C" w:rsidRDefault="008E18E8" w:rsidP="00B16F5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 w:rsidRPr="008E18E8">
        <w:rPr>
          <w:rFonts w:ascii="Garamond" w:hAnsi="Garamond"/>
          <w:sz w:val="21"/>
        </w:rPr>
        <w:t xml:space="preserve">Collaborated with the team to pitch a presentation to President of Singapore, </w:t>
      </w:r>
      <w:proofErr w:type="spellStart"/>
      <w:r w:rsidRPr="008E18E8">
        <w:rPr>
          <w:rFonts w:ascii="Garamond" w:hAnsi="Garamond"/>
          <w:sz w:val="21"/>
        </w:rPr>
        <w:t>Halimah</w:t>
      </w:r>
      <w:proofErr w:type="spellEnd"/>
      <w:r w:rsidRPr="008E18E8">
        <w:rPr>
          <w:rFonts w:ascii="Garamond" w:hAnsi="Garamond"/>
          <w:sz w:val="21"/>
        </w:rPr>
        <w:t xml:space="preserve"> </w:t>
      </w:r>
      <w:proofErr w:type="spellStart"/>
      <w:r w:rsidRPr="008E18E8">
        <w:rPr>
          <w:rFonts w:ascii="Garamond" w:hAnsi="Garamond"/>
          <w:sz w:val="21"/>
        </w:rPr>
        <w:t>Yacob</w:t>
      </w:r>
      <w:proofErr w:type="spellEnd"/>
      <w:r w:rsidRPr="008E18E8">
        <w:rPr>
          <w:rFonts w:ascii="Garamond" w:hAnsi="Garamond"/>
          <w:sz w:val="21"/>
        </w:rPr>
        <w:t xml:space="preserve">, at the </w:t>
      </w:r>
      <w:proofErr w:type="spellStart"/>
      <w:r w:rsidRPr="008E18E8">
        <w:rPr>
          <w:rFonts w:ascii="Garamond" w:hAnsi="Garamond"/>
          <w:sz w:val="21"/>
        </w:rPr>
        <w:t>DigitalForLife</w:t>
      </w:r>
      <w:proofErr w:type="spellEnd"/>
      <w:r w:rsidRPr="008E18E8">
        <w:rPr>
          <w:rFonts w:ascii="Garamond" w:hAnsi="Garamond"/>
          <w:sz w:val="21"/>
        </w:rPr>
        <w:t xml:space="preserve"> festival.</w:t>
      </w:r>
    </w:p>
    <w:p w14:paraId="45CA8B87" w14:textId="1866E81E" w:rsidR="00AB3A0C" w:rsidRDefault="00AB3A0C" w:rsidP="00AB3A0C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proofErr w:type="spellStart"/>
      <w:r w:rsidRPr="009102B2">
        <w:rPr>
          <w:rFonts w:ascii="Garamond" w:hAnsi="Garamond"/>
          <w:b/>
          <w:sz w:val="21"/>
        </w:rPr>
        <w:t>Docanalysis</w:t>
      </w:r>
      <w:proofErr w:type="spellEnd"/>
      <w:r w:rsidRPr="009102B2">
        <w:rPr>
          <w:rFonts w:ascii="Garamond" w:hAnsi="Garamond"/>
          <w:b/>
          <w:sz w:val="21"/>
        </w:rPr>
        <w:t>,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 xml:space="preserve"> </w:t>
      </w:r>
      <w:r>
        <w:rPr>
          <w:rFonts w:ascii="Garamond" w:hAnsi="Garamond"/>
          <w:sz w:val="21"/>
        </w:rPr>
        <w:t>Remote</w:t>
      </w:r>
      <w:r>
        <w:rPr>
          <w:rFonts w:ascii="Garamond" w:hAnsi="Garamond"/>
          <w:sz w:val="21"/>
        </w:rPr>
        <w:tab/>
        <w:t>May 2021 – April 2022</w:t>
      </w:r>
    </w:p>
    <w:p w14:paraId="06579F33" w14:textId="77777777" w:rsidR="00AB3A0C" w:rsidRPr="008730B3" w:rsidRDefault="00AB3A0C" w:rsidP="00AB3A0C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Cs/>
          <w:color w:val="000000"/>
          <w:sz w:val="21"/>
        </w:rPr>
      </w:pPr>
      <w:r>
        <w:rPr>
          <w:rFonts w:ascii="Garamond" w:hAnsi="Garamond"/>
          <w:bCs/>
          <w:color w:val="000000"/>
          <w:sz w:val="21"/>
        </w:rPr>
        <w:t>Lead Developer</w:t>
      </w:r>
    </w:p>
    <w:p w14:paraId="6A83233E" w14:textId="6A3B44D7" w:rsidR="00AB3A0C" w:rsidRDefault="00AB3A0C" w:rsidP="00AB3A0C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 w:rsidRPr="008730B3">
        <w:rPr>
          <w:rFonts w:ascii="Garamond" w:hAnsi="Garamond"/>
          <w:sz w:val="21"/>
        </w:rPr>
        <w:t xml:space="preserve">Implemented </w:t>
      </w:r>
      <w:r w:rsidR="00B464BF">
        <w:rPr>
          <w:rFonts w:ascii="Garamond" w:hAnsi="Garamond"/>
          <w:sz w:val="21"/>
        </w:rPr>
        <w:t>s</w:t>
      </w:r>
      <w:r w:rsidR="00B464BF" w:rsidRPr="00B464BF">
        <w:rPr>
          <w:rFonts w:ascii="Garamond" w:hAnsi="Garamond"/>
          <w:sz w:val="21"/>
        </w:rPr>
        <w:t xml:space="preserve">emantic analysis of documents with </w:t>
      </w:r>
      <w:r>
        <w:rPr>
          <w:rFonts w:ascii="Garamond" w:hAnsi="Garamond"/>
          <w:sz w:val="21"/>
        </w:rPr>
        <w:t xml:space="preserve">Dr. Daniel </w:t>
      </w:r>
      <w:proofErr w:type="spellStart"/>
      <w:r>
        <w:rPr>
          <w:rFonts w:ascii="Garamond" w:hAnsi="Garamond"/>
          <w:sz w:val="21"/>
        </w:rPr>
        <w:t>Mietchen</w:t>
      </w:r>
      <w:proofErr w:type="spellEnd"/>
      <w:r>
        <w:rPr>
          <w:rFonts w:ascii="Garamond" w:hAnsi="Garamond"/>
          <w:sz w:val="21"/>
        </w:rPr>
        <w:t xml:space="preserve"> </w:t>
      </w:r>
      <w:r w:rsidRPr="008730B3">
        <w:rPr>
          <w:rFonts w:ascii="Garamond" w:hAnsi="Garamond"/>
          <w:sz w:val="21"/>
        </w:rPr>
        <w:t xml:space="preserve">through </w:t>
      </w:r>
      <w:proofErr w:type="spellStart"/>
      <w:r w:rsidRPr="008730B3">
        <w:rPr>
          <w:rFonts w:ascii="Garamond" w:hAnsi="Garamond"/>
          <w:sz w:val="21"/>
        </w:rPr>
        <w:t>spaCY</w:t>
      </w:r>
      <w:proofErr w:type="spellEnd"/>
      <w:r w:rsidRPr="008730B3">
        <w:rPr>
          <w:rFonts w:ascii="Garamond" w:hAnsi="Garamond"/>
          <w:sz w:val="21"/>
        </w:rPr>
        <w:t xml:space="preserve"> in </w:t>
      </w:r>
      <w:hyperlink r:id="rId13" w:history="1">
        <w:r w:rsidRPr="00576DBC">
          <w:rPr>
            <w:rStyle w:val="Hyperlink"/>
            <w:rFonts w:ascii="Garamond" w:hAnsi="Garamond"/>
            <w:sz w:val="21"/>
          </w:rPr>
          <w:t>a user-friendly Python package</w:t>
        </w:r>
      </w:hyperlink>
      <w:r w:rsidR="00B464BF">
        <w:rPr>
          <w:rFonts w:ascii="Garamond" w:hAnsi="Garamond"/>
          <w:sz w:val="21"/>
        </w:rPr>
        <w:t xml:space="preserve"> </w:t>
      </w:r>
    </w:p>
    <w:p w14:paraId="43EBF8CF" w14:textId="191845DE" w:rsidR="00AB3A0C" w:rsidRPr="008730B3" w:rsidRDefault="00AB3A0C" w:rsidP="00AB3A0C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Increased</w:t>
      </w:r>
      <w:r w:rsidRPr="00F625E9">
        <w:rPr>
          <w:rFonts w:ascii="Garamond" w:hAnsi="Garamond"/>
          <w:sz w:val="21"/>
        </w:rPr>
        <w:t xml:space="preserve"> processing speed by more than 400%</w:t>
      </w:r>
      <w:r w:rsidR="00B464BF">
        <w:rPr>
          <w:rFonts w:ascii="Garamond" w:hAnsi="Garamond"/>
          <w:sz w:val="21"/>
        </w:rPr>
        <w:t xml:space="preserve"> </w:t>
      </w:r>
      <w:r w:rsidR="00B464BF" w:rsidRPr="00F625E9">
        <w:rPr>
          <w:rFonts w:ascii="Garamond" w:hAnsi="Garamond"/>
          <w:sz w:val="21"/>
        </w:rPr>
        <w:t>compared to a human</w:t>
      </w:r>
      <w:r>
        <w:rPr>
          <w:rFonts w:ascii="Garamond" w:hAnsi="Garamond"/>
          <w:sz w:val="21"/>
        </w:rPr>
        <w:t xml:space="preserve">, </w:t>
      </w:r>
      <w:r w:rsidRPr="00F625E9">
        <w:rPr>
          <w:rFonts w:ascii="Garamond" w:hAnsi="Garamond"/>
          <w:sz w:val="21"/>
        </w:rPr>
        <w:t xml:space="preserve">saving 10 hours for every 50 </w:t>
      </w:r>
      <w:r w:rsidR="00B464BF">
        <w:rPr>
          <w:rFonts w:ascii="Garamond" w:hAnsi="Garamond"/>
          <w:sz w:val="21"/>
        </w:rPr>
        <w:t xml:space="preserve">analyzed </w:t>
      </w:r>
      <w:proofErr w:type="gramStart"/>
      <w:r w:rsidRPr="00F625E9">
        <w:rPr>
          <w:rFonts w:ascii="Garamond" w:hAnsi="Garamond"/>
          <w:sz w:val="21"/>
        </w:rPr>
        <w:t>papers</w:t>
      </w:r>
      <w:proofErr w:type="gramEnd"/>
    </w:p>
    <w:p w14:paraId="4EB4FDA2" w14:textId="0816F4E1" w:rsidR="00AB3A0C" w:rsidRPr="00B16F5C" w:rsidRDefault="00AB3A0C" w:rsidP="00AB3A0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Style w:val="Hyperlink"/>
          <w:rFonts w:ascii="Garamond" w:hAnsi="Garamond"/>
          <w:color w:val="auto"/>
          <w:sz w:val="21"/>
          <w:u w:val="none"/>
        </w:rPr>
      </w:pPr>
      <w:r>
        <w:rPr>
          <w:rFonts w:ascii="Garamond" w:hAnsi="Garamond"/>
          <w:sz w:val="21"/>
        </w:rPr>
        <w:t>Extracted</w:t>
      </w:r>
      <w:r w:rsidRPr="008730B3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t>e</w:t>
      </w:r>
      <w:r w:rsidRPr="008730B3">
        <w:rPr>
          <w:rFonts w:ascii="Garamond" w:hAnsi="Garamond"/>
          <w:sz w:val="21"/>
        </w:rPr>
        <w:t xml:space="preserve">thic </w:t>
      </w:r>
      <w:r>
        <w:rPr>
          <w:rFonts w:ascii="Garamond" w:hAnsi="Garamond"/>
          <w:sz w:val="21"/>
        </w:rPr>
        <w:t>s</w:t>
      </w:r>
      <w:r w:rsidRPr="008730B3">
        <w:rPr>
          <w:rFonts w:ascii="Garamond" w:hAnsi="Garamond"/>
          <w:sz w:val="21"/>
        </w:rPr>
        <w:t>tatements from research papers</w:t>
      </w:r>
      <w:r>
        <w:rPr>
          <w:rFonts w:ascii="Garamond" w:hAnsi="Garamond"/>
          <w:sz w:val="21"/>
        </w:rPr>
        <w:t xml:space="preserve"> and got research idea </w:t>
      </w:r>
      <w:hyperlink r:id="rId14" w:history="1">
        <w:r w:rsidRPr="00576DBC">
          <w:rPr>
            <w:rStyle w:val="Hyperlink"/>
            <w:rFonts w:ascii="Garamond" w:hAnsi="Garamond"/>
            <w:sz w:val="21"/>
          </w:rPr>
          <w:t>published in Research Ideas and Outcomes</w:t>
        </w:r>
      </w:hyperlink>
    </w:p>
    <w:p w14:paraId="2800AF37" w14:textId="77777777" w:rsidR="00B16F5C" w:rsidRDefault="00B16F5C" w:rsidP="00B16F5C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proofErr w:type="spellStart"/>
      <w:r w:rsidRPr="009102B2">
        <w:rPr>
          <w:rFonts w:ascii="Garamond" w:hAnsi="Garamond"/>
          <w:b/>
          <w:sz w:val="21"/>
        </w:rPr>
        <w:t>Pygetpapers</w:t>
      </w:r>
      <w:proofErr w:type="spellEnd"/>
      <w:r w:rsidRPr="00417840">
        <w:rPr>
          <w:rFonts w:ascii="Garamond" w:hAnsi="Garamond"/>
          <w:b/>
          <w:sz w:val="21"/>
        </w:rPr>
        <w:t>,</w:t>
      </w:r>
      <w:r w:rsidRPr="008B68E7">
        <w:rPr>
          <w:rStyle w:val="School"/>
          <w:rFonts w:ascii="Garamond" w:hAnsi="Garamond"/>
          <w:b w:val="0"/>
          <w:caps w:val="0"/>
          <w:sz w:val="21"/>
        </w:rPr>
        <w:t xml:space="preserve"> </w:t>
      </w:r>
      <w:r>
        <w:rPr>
          <w:rFonts w:ascii="Garamond" w:hAnsi="Garamond"/>
          <w:sz w:val="21"/>
        </w:rPr>
        <w:t>Remote</w:t>
      </w:r>
      <w:r>
        <w:rPr>
          <w:rFonts w:ascii="Garamond" w:hAnsi="Garamond"/>
          <w:sz w:val="21"/>
        </w:rPr>
        <w:tab/>
        <w:t>February 2021 – December 2022</w:t>
      </w:r>
    </w:p>
    <w:p w14:paraId="3D4E8AC0" w14:textId="77777777" w:rsidR="00B16F5C" w:rsidRPr="008730B3" w:rsidRDefault="00B16F5C" w:rsidP="00B16F5C">
      <w:pPr>
        <w:pStyle w:val="Position"/>
        <w:tabs>
          <w:tab w:val="right" w:pos="9360"/>
          <w:tab w:val="right" w:pos="9630"/>
        </w:tabs>
        <w:ind w:left="0"/>
        <w:rPr>
          <w:rFonts w:ascii="Garamond" w:hAnsi="Garamond"/>
          <w:bCs/>
          <w:color w:val="000000"/>
          <w:sz w:val="21"/>
        </w:rPr>
      </w:pPr>
      <w:r>
        <w:rPr>
          <w:rFonts w:ascii="Garamond" w:hAnsi="Garamond"/>
          <w:bCs/>
          <w:color w:val="000000"/>
          <w:sz w:val="21"/>
        </w:rPr>
        <w:t>Lead Developer</w:t>
      </w:r>
    </w:p>
    <w:p w14:paraId="092DC351" w14:textId="77777777" w:rsidR="00B16F5C" w:rsidRPr="008730B3" w:rsidRDefault="00000000" w:rsidP="00B16F5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hyperlink r:id="rId15" w:history="1">
        <w:r w:rsidR="00B16F5C" w:rsidRPr="00576DBC">
          <w:rPr>
            <w:rStyle w:val="Hyperlink"/>
            <w:rFonts w:ascii="Garamond" w:hAnsi="Garamond"/>
            <w:sz w:val="21"/>
          </w:rPr>
          <w:t>Designed CLI</w:t>
        </w:r>
      </w:hyperlink>
      <w:r w:rsidR="00B16F5C" w:rsidRPr="008730B3">
        <w:rPr>
          <w:rFonts w:ascii="Garamond" w:hAnsi="Garamond"/>
          <w:sz w:val="21"/>
        </w:rPr>
        <w:t xml:space="preserve"> </w:t>
      </w:r>
      <w:r w:rsidR="00B16F5C">
        <w:rPr>
          <w:rFonts w:ascii="Garamond" w:hAnsi="Garamond"/>
          <w:sz w:val="21"/>
        </w:rPr>
        <w:t xml:space="preserve">under Dr. Peter Murray Rust </w:t>
      </w:r>
      <w:r w:rsidR="00B16F5C" w:rsidRPr="008730B3">
        <w:rPr>
          <w:rFonts w:ascii="Garamond" w:hAnsi="Garamond"/>
          <w:sz w:val="21"/>
        </w:rPr>
        <w:t xml:space="preserve">to retrieve </w:t>
      </w:r>
      <w:r w:rsidR="00B16F5C">
        <w:rPr>
          <w:rFonts w:ascii="Garamond" w:hAnsi="Garamond"/>
          <w:sz w:val="21"/>
        </w:rPr>
        <w:t>scientific papers</w:t>
      </w:r>
      <w:r w:rsidR="00B16F5C" w:rsidRPr="008730B3">
        <w:rPr>
          <w:rFonts w:ascii="Garamond" w:hAnsi="Garamond"/>
          <w:sz w:val="21"/>
        </w:rPr>
        <w:t xml:space="preserve"> from repositories</w:t>
      </w:r>
      <w:r w:rsidR="00B16F5C">
        <w:rPr>
          <w:rFonts w:ascii="Garamond" w:hAnsi="Garamond"/>
          <w:sz w:val="21"/>
        </w:rPr>
        <w:t xml:space="preserve">, used by 45000+ </w:t>
      </w:r>
      <w:proofErr w:type="gramStart"/>
      <w:r w:rsidR="00B16F5C">
        <w:rPr>
          <w:rFonts w:ascii="Garamond" w:hAnsi="Garamond"/>
          <w:sz w:val="21"/>
        </w:rPr>
        <w:t>researchers</w:t>
      </w:r>
      <w:proofErr w:type="gramEnd"/>
    </w:p>
    <w:p w14:paraId="3BAAAC8E" w14:textId="77777777" w:rsidR="00B16F5C" w:rsidRDefault="00B16F5C" w:rsidP="00B16F5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Increased</w:t>
      </w:r>
      <w:r w:rsidRPr="0052624E">
        <w:rPr>
          <w:rFonts w:ascii="Garamond" w:hAnsi="Garamond"/>
          <w:sz w:val="21"/>
        </w:rPr>
        <w:t xml:space="preserve"> efficiency by </w:t>
      </w:r>
      <w:r>
        <w:rPr>
          <w:rFonts w:ascii="Garamond" w:hAnsi="Garamond"/>
          <w:sz w:val="21"/>
        </w:rPr>
        <w:t>10 folds compared to manual downloads and got p</w:t>
      </w:r>
      <w:r w:rsidRPr="002B05AC">
        <w:rPr>
          <w:rFonts w:ascii="Garamond" w:hAnsi="Garamond"/>
          <w:sz w:val="21"/>
        </w:rPr>
        <w:t xml:space="preserve">ublished in the </w:t>
      </w:r>
      <w:hyperlink r:id="rId16" w:history="1">
        <w:r w:rsidRPr="00576DBC">
          <w:rPr>
            <w:rStyle w:val="Hyperlink"/>
            <w:rFonts w:ascii="Garamond" w:hAnsi="Garamond"/>
            <w:sz w:val="21"/>
          </w:rPr>
          <w:t>Journal of Open-Source Software</w:t>
        </w:r>
      </w:hyperlink>
    </w:p>
    <w:p w14:paraId="0EADE5BD" w14:textId="0F4A8913" w:rsidR="00B16F5C" w:rsidRDefault="00B16F5C" w:rsidP="00B16F5C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Designed</w:t>
      </w:r>
      <w:r w:rsidRPr="00F625E9">
        <w:rPr>
          <w:rFonts w:ascii="Garamond" w:hAnsi="Garamond"/>
          <w:sz w:val="21"/>
        </w:rPr>
        <w:t xml:space="preserve"> automated </w:t>
      </w:r>
      <w:r>
        <w:rPr>
          <w:rFonts w:ascii="Garamond" w:hAnsi="Garamond"/>
          <w:sz w:val="21"/>
        </w:rPr>
        <w:t>workflows</w:t>
      </w:r>
      <w:r w:rsidRPr="00F625E9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t xml:space="preserve">and testing </w:t>
      </w:r>
      <w:r w:rsidRPr="00F625E9">
        <w:rPr>
          <w:rFonts w:ascii="Garamond" w:hAnsi="Garamond"/>
          <w:sz w:val="21"/>
        </w:rPr>
        <w:t>to ensure reliabilit</w:t>
      </w:r>
      <w:r>
        <w:rPr>
          <w:rFonts w:ascii="Garamond" w:hAnsi="Garamond"/>
          <w:sz w:val="21"/>
        </w:rPr>
        <w:t xml:space="preserve">y and extended support to include any </w:t>
      </w:r>
      <w:proofErr w:type="gramStart"/>
      <w:r>
        <w:rPr>
          <w:rFonts w:ascii="Garamond" w:hAnsi="Garamond"/>
          <w:sz w:val="21"/>
        </w:rPr>
        <w:t>open-source</w:t>
      </w:r>
      <w:proofErr w:type="gramEnd"/>
      <w:r>
        <w:rPr>
          <w:rFonts w:ascii="Garamond" w:hAnsi="Garamond"/>
          <w:sz w:val="21"/>
        </w:rPr>
        <w:t xml:space="preserve"> library</w:t>
      </w:r>
    </w:p>
    <w:p w14:paraId="7DE06BA8" w14:textId="77777777" w:rsidR="00B16F5C" w:rsidRPr="00B16F5C" w:rsidRDefault="00B16F5C" w:rsidP="00B16F5C">
      <w:pPr>
        <w:pStyle w:val="Details"/>
        <w:tabs>
          <w:tab w:val="right" w:pos="9360"/>
          <w:tab w:val="right" w:pos="9630"/>
        </w:tabs>
        <w:rPr>
          <w:rFonts w:ascii="Garamond" w:hAnsi="Garamond"/>
          <w:sz w:val="21"/>
        </w:rPr>
      </w:pPr>
    </w:p>
    <w:p w14:paraId="54351389" w14:textId="46819B26" w:rsidR="001F3227" w:rsidRPr="009E69BB" w:rsidRDefault="00A51729" w:rsidP="009E69BB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rPr>
          <w:rStyle w:val="School"/>
          <w:rFonts w:ascii="Garamond" w:hAnsi="Garamond"/>
          <w:b/>
          <w:i/>
          <w:sz w:val="21"/>
        </w:rPr>
      </w:pPr>
      <w:r w:rsidRPr="007546C9">
        <w:rPr>
          <w:rFonts w:ascii="Garamond" w:hAnsi="Garamond"/>
          <w:sz w:val="21"/>
        </w:rPr>
        <w:t xml:space="preserve">LEADERSHIP </w:t>
      </w:r>
      <w:r w:rsidR="00E34D00" w:rsidRPr="007546C9">
        <w:rPr>
          <w:rFonts w:ascii="Garamond" w:hAnsi="Garamond"/>
          <w:sz w:val="21"/>
        </w:rPr>
        <w:t>&amp;</w:t>
      </w:r>
      <w:r w:rsidRPr="007546C9">
        <w:rPr>
          <w:rFonts w:ascii="Garamond" w:hAnsi="Garamond"/>
          <w:sz w:val="21"/>
        </w:rPr>
        <w:t xml:space="preserve"> activities</w:t>
      </w:r>
      <w:r w:rsidR="00D14649" w:rsidRPr="007546C9">
        <w:rPr>
          <w:rFonts w:ascii="Garamond" w:hAnsi="Garamond"/>
          <w:sz w:val="21"/>
        </w:rPr>
        <w:t xml:space="preserve"> </w:t>
      </w:r>
    </w:p>
    <w:p w14:paraId="622434B7" w14:textId="4EA900FB" w:rsidR="00975A70" w:rsidRDefault="00975A70" w:rsidP="00B464BF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 w:rsidRPr="00D12AE7">
        <w:rPr>
          <w:rFonts w:ascii="Garamond" w:hAnsi="Garamond"/>
          <w:b/>
          <w:bCs/>
          <w:sz w:val="21"/>
        </w:rPr>
        <w:t>Deep Point Lab</w:t>
      </w:r>
      <w:r>
        <w:rPr>
          <w:rFonts w:ascii="Garamond" w:hAnsi="Garamond"/>
          <w:sz w:val="21"/>
        </w:rPr>
        <w:t>, Richmond, Virginia</w:t>
      </w:r>
      <w:r w:rsidR="00B464BF" w:rsidRPr="00B464BF">
        <w:rPr>
          <w:rFonts w:ascii="Garamond" w:hAnsi="Garamond"/>
          <w:sz w:val="21"/>
        </w:rPr>
        <w:t xml:space="preserve"> </w:t>
      </w:r>
      <w:r w:rsidR="00B464BF">
        <w:rPr>
          <w:rFonts w:ascii="Garamond" w:hAnsi="Garamond"/>
          <w:sz w:val="21"/>
        </w:rPr>
        <w:t xml:space="preserve">                                                                                                                 April 2023 – Present</w:t>
      </w:r>
    </w:p>
    <w:p w14:paraId="22073F60" w14:textId="77777777" w:rsidR="00975A70" w:rsidRDefault="00975A70" w:rsidP="00975A70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>
        <w:rPr>
          <w:rFonts w:ascii="Garamond" w:hAnsi="Garamond"/>
          <w:color w:val="000000"/>
          <w:sz w:val="21"/>
        </w:rPr>
        <w:t>Co-Developer</w:t>
      </w:r>
    </w:p>
    <w:p w14:paraId="0B171920" w14:textId="77777777" w:rsidR="00975A70" w:rsidRPr="00EE69BE" w:rsidRDefault="00975A70" w:rsidP="00975A70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Conduct market and order flow analysis in $6bn+ gaming asset marketplace and found market inefficiencies exceeding 15%</w:t>
      </w:r>
    </w:p>
    <w:p w14:paraId="43926472" w14:textId="0F3586C4" w:rsidR="00975A70" w:rsidRPr="00975A70" w:rsidRDefault="00975A70" w:rsidP="00975A70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Style w:val="School"/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sz w:val="21"/>
        </w:rPr>
        <w:t xml:space="preserve">Developed an automated investment script to buy underpriced assets, making a consistent 3%+ gross profit every 14 </w:t>
      </w:r>
      <w:proofErr w:type="gramStart"/>
      <w:r>
        <w:rPr>
          <w:rFonts w:ascii="Garamond" w:hAnsi="Garamond"/>
          <w:sz w:val="21"/>
        </w:rPr>
        <w:t>days</w:t>
      </w:r>
      <w:proofErr w:type="gramEnd"/>
    </w:p>
    <w:p w14:paraId="7F9CEDBF" w14:textId="76C375FD" w:rsidR="009E69BB" w:rsidRPr="007546C9" w:rsidRDefault="009E69BB" w:rsidP="009E69BB">
      <w:pPr>
        <w:pStyle w:val="Date"/>
        <w:tabs>
          <w:tab w:val="clear" w:pos="2160"/>
          <w:tab w:val="clear" w:pos="10080"/>
          <w:tab w:val="left" w:pos="1800"/>
          <w:tab w:val="right" w:pos="1080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Hackathon</w:t>
      </w:r>
      <w:r>
        <w:rPr>
          <w:rFonts w:ascii="Garamond" w:hAnsi="Garamond"/>
          <w:sz w:val="21"/>
        </w:rPr>
        <w:t>, Multiple Locations</w:t>
      </w:r>
      <w:r>
        <w:rPr>
          <w:rFonts w:ascii="Garamond" w:hAnsi="Garamond"/>
          <w:sz w:val="21"/>
        </w:rPr>
        <w:tab/>
        <w:t>September 2020 – Present</w:t>
      </w:r>
    </w:p>
    <w:p w14:paraId="4259A46F" w14:textId="4A15F2D2" w:rsidR="009E69BB" w:rsidRPr="004D5AE4" w:rsidRDefault="009E69BB" w:rsidP="009E69BB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>
        <w:rPr>
          <w:rFonts w:ascii="Garamond" w:hAnsi="Garamond"/>
          <w:color w:val="000000"/>
          <w:sz w:val="21"/>
        </w:rPr>
        <w:t>Mentor and</w:t>
      </w:r>
      <w:r w:rsidR="00B16F5C">
        <w:rPr>
          <w:rFonts w:ascii="Garamond" w:hAnsi="Garamond"/>
          <w:color w:val="000000"/>
          <w:sz w:val="21"/>
        </w:rPr>
        <w:t xml:space="preserve"> D</w:t>
      </w:r>
      <w:r>
        <w:rPr>
          <w:rFonts w:ascii="Garamond" w:hAnsi="Garamond"/>
          <w:color w:val="000000"/>
          <w:sz w:val="21"/>
        </w:rPr>
        <w:t>eveloper</w:t>
      </w:r>
    </w:p>
    <w:p w14:paraId="04060D52" w14:textId="59360EDE" w:rsidR="009E69BB" w:rsidRPr="00EE69BE" w:rsidRDefault="009E69BB" w:rsidP="009E69BB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 w:rsidRPr="002B05AC">
        <w:rPr>
          <w:rFonts w:ascii="Garamond" w:hAnsi="Garamond"/>
          <w:sz w:val="21"/>
        </w:rPr>
        <w:t>Le</w:t>
      </w:r>
      <w:r>
        <w:rPr>
          <w:rFonts w:ascii="Garamond" w:hAnsi="Garamond"/>
          <w:sz w:val="21"/>
        </w:rPr>
        <w:t>a</w:t>
      </w:r>
      <w:r w:rsidRPr="002B05AC">
        <w:rPr>
          <w:rFonts w:ascii="Garamond" w:hAnsi="Garamond"/>
          <w:sz w:val="21"/>
        </w:rPr>
        <w:t>d development of projects such as financial app</w:t>
      </w:r>
      <w:r w:rsidR="00B16F5C">
        <w:rPr>
          <w:rFonts w:ascii="Garamond" w:hAnsi="Garamond"/>
          <w:sz w:val="21"/>
        </w:rPr>
        <w:t xml:space="preserve"> </w:t>
      </w:r>
      <w:proofErr w:type="spellStart"/>
      <w:r w:rsidR="00B16F5C">
        <w:rPr>
          <w:rFonts w:ascii="Garamond" w:hAnsi="Garamond"/>
          <w:sz w:val="21"/>
        </w:rPr>
        <w:t>Finlearn</w:t>
      </w:r>
      <w:proofErr w:type="spellEnd"/>
      <w:r w:rsidRPr="002B05AC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t xml:space="preserve">and </w:t>
      </w:r>
      <w:r w:rsidR="00B16F5C">
        <w:rPr>
          <w:rFonts w:ascii="Garamond" w:hAnsi="Garamond"/>
          <w:sz w:val="21"/>
        </w:rPr>
        <w:t>m</w:t>
      </w:r>
      <w:r w:rsidRPr="00EE69BE">
        <w:rPr>
          <w:rFonts w:ascii="Garamond" w:hAnsi="Garamond"/>
          <w:sz w:val="21"/>
        </w:rPr>
        <w:t>entor students on API development</w:t>
      </w:r>
      <w:r>
        <w:rPr>
          <w:rFonts w:ascii="Garamond" w:hAnsi="Garamond"/>
          <w:sz w:val="21"/>
        </w:rPr>
        <w:t xml:space="preserve"> </w:t>
      </w:r>
      <w:r w:rsidRPr="00EE69BE">
        <w:rPr>
          <w:rFonts w:ascii="Garamond" w:hAnsi="Garamond"/>
          <w:sz w:val="21"/>
        </w:rPr>
        <w:t>and login systems</w:t>
      </w:r>
    </w:p>
    <w:p w14:paraId="1B32A397" w14:textId="7B73F84D" w:rsidR="00D12AE7" w:rsidRDefault="00B16F5C" w:rsidP="00D12AE7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Received</w:t>
      </w:r>
      <w:r w:rsidR="009E69BB" w:rsidRPr="002B05AC">
        <w:rPr>
          <w:rFonts w:ascii="Garamond" w:hAnsi="Garamond"/>
          <w:sz w:val="21"/>
        </w:rPr>
        <w:t xml:space="preserve"> </w:t>
      </w:r>
      <w:r w:rsidR="009E69BB">
        <w:rPr>
          <w:rFonts w:ascii="Garamond" w:hAnsi="Garamond"/>
          <w:sz w:val="21"/>
        </w:rPr>
        <w:t xml:space="preserve">prestigious </w:t>
      </w:r>
      <w:r w:rsidR="009E69BB" w:rsidRPr="002B05AC">
        <w:rPr>
          <w:rFonts w:ascii="Garamond" w:hAnsi="Garamond"/>
          <w:sz w:val="21"/>
        </w:rPr>
        <w:t>awards at University of Virginia, University of British Columbia, and Nanyang Technical University</w:t>
      </w:r>
    </w:p>
    <w:p w14:paraId="515860AD" w14:textId="77777777" w:rsidR="00975A70" w:rsidRDefault="00975A70" w:rsidP="00D12AE7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rPr>
          <w:rFonts w:ascii="Garamond" w:hAnsi="Garamond"/>
          <w:sz w:val="21"/>
        </w:rPr>
      </w:pPr>
    </w:p>
    <w:p w14:paraId="454D6C43" w14:textId="5F656ECC" w:rsidR="00A51729" w:rsidRPr="007546C9" w:rsidRDefault="00A51729" w:rsidP="00D12AE7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rPr>
          <w:rFonts w:ascii="Garamond" w:hAnsi="Garamond"/>
          <w:sz w:val="21"/>
        </w:rPr>
      </w:pPr>
      <w:r w:rsidRPr="007546C9">
        <w:rPr>
          <w:rFonts w:ascii="Garamond" w:hAnsi="Garamond"/>
          <w:sz w:val="21"/>
        </w:rPr>
        <w:t>SKills &amp; Interests</w:t>
      </w:r>
      <w:r w:rsidR="00785150">
        <w:rPr>
          <w:rFonts w:ascii="Garamond" w:hAnsi="Garamond"/>
          <w:sz w:val="21"/>
        </w:rPr>
        <w:t xml:space="preserve"> </w:t>
      </w:r>
    </w:p>
    <w:p w14:paraId="5264AC1E" w14:textId="25F22E11" w:rsidR="002B05AC" w:rsidRDefault="002B05AC" w:rsidP="002B05AC">
      <w:pPr>
        <w:pStyle w:val="SectionHeading"/>
        <w:tabs>
          <w:tab w:val="right" w:pos="9360"/>
        </w:tabs>
        <w:spacing w:before="0"/>
        <w:rPr>
          <w:rFonts w:ascii="Garamond" w:hAnsi="Garamond"/>
          <w:b w:val="0"/>
          <w:caps w:val="0"/>
          <w:sz w:val="21"/>
        </w:rPr>
      </w:pPr>
      <w:r w:rsidRPr="007F138B">
        <w:rPr>
          <w:rFonts w:ascii="Garamond" w:hAnsi="Garamond"/>
          <w:bCs/>
          <w:caps w:val="0"/>
          <w:sz w:val="21"/>
        </w:rPr>
        <w:t>Skills:</w:t>
      </w:r>
      <w:r w:rsidRPr="002B05AC">
        <w:rPr>
          <w:rFonts w:ascii="Garamond" w:hAnsi="Garamond"/>
          <w:b w:val="0"/>
          <w:caps w:val="0"/>
          <w:sz w:val="21"/>
        </w:rPr>
        <w:t xml:space="preserve"> Python, JavaScript, </w:t>
      </w:r>
      <w:r>
        <w:rPr>
          <w:rFonts w:ascii="Garamond" w:hAnsi="Garamond"/>
          <w:b w:val="0"/>
          <w:caps w:val="0"/>
          <w:sz w:val="21"/>
        </w:rPr>
        <w:t>Java</w:t>
      </w:r>
      <w:r w:rsidRPr="002B05AC">
        <w:rPr>
          <w:rFonts w:ascii="Garamond" w:hAnsi="Garamond"/>
          <w:b w:val="0"/>
          <w:caps w:val="0"/>
          <w:sz w:val="21"/>
        </w:rPr>
        <w:t xml:space="preserve">, GitHub, HTML5, CSS, MySQL, </w:t>
      </w:r>
      <w:r w:rsidR="007F138B">
        <w:rPr>
          <w:rFonts w:ascii="Garamond" w:hAnsi="Garamond"/>
          <w:b w:val="0"/>
          <w:caps w:val="0"/>
          <w:sz w:val="21"/>
        </w:rPr>
        <w:t xml:space="preserve">CLI integration, Flask, firebase, pandas, ReactJS, </w:t>
      </w:r>
      <w:proofErr w:type="spellStart"/>
      <w:r w:rsidR="007F138B">
        <w:rPr>
          <w:rFonts w:ascii="Garamond" w:hAnsi="Garamond"/>
          <w:b w:val="0"/>
          <w:caps w:val="0"/>
          <w:sz w:val="21"/>
        </w:rPr>
        <w:t>VueJS</w:t>
      </w:r>
      <w:proofErr w:type="spellEnd"/>
      <w:r w:rsidR="00B16F5C">
        <w:rPr>
          <w:rFonts w:ascii="Garamond" w:hAnsi="Garamond"/>
          <w:b w:val="0"/>
          <w:caps w:val="0"/>
          <w:sz w:val="21"/>
        </w:rPr>
        <w:t>,</w:t>
      </w:r>
      <w:r w:rsidR="0008588F" w:rsidRPr="0008588F">
        <w:rPr>
          <w:rFonts w:ascii="Garamond" w:hAnsi="Garamond"/>
          <w:b w:val="0"/>
          <w:caps w:val="0"/>
          <w:sz w:val="21"/>
        </w:rPr>
        <w:t xml:space="preserve"> </w:t>
      </w:r>
      <w:r w:rsidR="0008588F">
        <w:rPr>
          <w:rFonts w:ascii="Garamond" w:hAnsi="Garamond"/>
          <w:b w:val="0"/>
          <w:caps w:val="0"/>
          <w:sz w:val="21"/>
        </w:rPr>
        <w:t>Hindi</w:t>
      </w:r>
    </w:p>
    <w:p w14:paraId="00D5F1D6" w14:textId="1D90090C" w:rsidR="00736621" w:rsidRPr="00583632" w:rsidRDefault="002B05AC" w:rsidP="004D5AE4">
      <w:pPr>
        <w:pStyle w:val="SectionHeading"/>
        <w:tabs>
          <w:tab w:val="right" w:pos="9360"/>
        </w:tabs>
        <w:spacing w:before="0"/>
        <w:rPr>
          <w:rFonts w:ascii="Garamond" w:hAnsi="Garamond"/>
          <w:b w:val="0"/>
          <w:caps w:val="0"/>
          <w:sz w:val="21"/>
        </w:rPr>
      </w:pPr>
      <w:r w:rsidRPr="007F138B">
        <w:rPr>
          <w:rFonts w:ascii="Garamond" w:hAnsi="Garamond"/>
          <w:bCs/>
          <w:caps w:val="0"/>
          <w:sz w:val="21"/>
        </w:rPr>
        <w:t>Interests:</w:t>
      </w:r>
      <w:r>
        <w:rPr>
          <w:rFonts w:ascii="Garamond" w:hAnsi="Garamond"/>
          <w:b w:val="0"/>
          <w:caps w:val="0"/>
          <w:sz w:val="21"/>
        </w:rPr>
        <w:t xml:space="preserve"> Cooking, Public Speaking, </w:t>
      </w:r>
      <w:r w:rsidR="004A442D" w:rsidRPr="004A442D">
        <w:rPr>
          <w:rFonts w:ascii="Garamond" w:hAnsi="Garamond"/>
          <w:b w:val="0"/>
          <w:caps w:val="0"/>
          <w:sz w:val="21"/>
        </w:rPr>
        <w:t xml:space="preserve">Physical </w:t>
      </w:r>
      <w:r w:rsidR="00B16F5C">
        <w:rPr>
          <w:rFonts w:ascii="Garamond" w:hAnsi="Garamond"/>
          <w:b w:val="0"/>
          <w:caps w:val="0"/>
          <w:sz w:val="21"/>
        </w:rPr>
        <w:t>F</w:t>
      </w:r>
      <w:r w:rsidR="004A442D" w:rsidRPr="004A442D">
        <w:rPr>
          <w:rFonts w:ascii="Garamond" w:hAnsi="Garamond"/>
          <w:b w:val="0"/>
          <w:caps w:val="0"/>
          <w:sz w:val="21"/>
        </w:rPr>
        <w:t>itness</w:t>
      </w:r>
      <w:r w:rsidR="0008588F">
        <w:rPr>
          <w:rFonts w:ascii="Garamond" w:hAnsi="Garamond"/>
          <w:b w:val="0"/>
          <w:caps w:val="0"/>
          <w:sz w:val="21"/>
        </w:rPr>
        <w:t xml:space="preserve">, </w:t>
      </w:r>
      <w:r w:rsidR="009E69BB">
        <w:rPr>
          <w:rFonts w:ascii="Garamond" w:hAnsi="Garamond"/>
          <w:b w:val="0"/>
          <w:caps w:val="0"/>
          <w:sz w:val="21"/>
        </w:rPr>
        <w:t xml:space="preserve">Innovation, </w:t>
      </w:r>
      <w:proofErr w:type="spellStart"/>
      <w:r w:rsidR="0008588F">
        <w:rPr>
          <w:rFonts w:ascii="Garamond" w:hAnsi="Garamond"/>
          <w:b w:val="0"/>
          <w:caps w:val="0"/>
          <w:sz w:val="21"/>
        </w:rPr>
        <w:t>Valorant</w:t>
      </w:r>
      <w:proofErr w:type="spellEnd"/>
    </w:p>
    <w:sectPr w:rsidR="00736621" w:rsidRPr="00583632" w:rsidSect="00782571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A13F" w14:textId="77777777" w:rsidR="00782571" w:rsidRDefault="00782571" w:rsidP="00400269">
      <w:r>
        <w:separator/>
      </w:r>
    </w:p>
  </w:endnote>
  <w:endnote w:type="continuationSeparator" w:id="0">
    <w:p w14:paraId="492AC222" w14:textId="77777777" w:rsidR="00782571" w:rsidRDefault="00782571" w:rsidP="0040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65AC" w14:textId="77777777" w:rsidR="00782571" w:rsidRDefault="00782571" w:rsidP="00400269">
      <w:r>
        <w:separator/>
      </w:r>
    </w:p>
  </w:footnote>
  <w:footnote w:type="continuationSeparator" w:id="0">
    <w:p w14:paraId="50B4F32A" w14:textId="77777777" w:rsidR="00782571" w:rsidRDefault="00782571" w:rsidP="0040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92C63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E0E5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C0CA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4C5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167F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AA2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B43B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7E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5CB7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50EAA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CC23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886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AE02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80A6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FE7B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5C11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8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F06D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8FDC6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E64A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B8A1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609F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C68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1461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AE0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D8E4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CEC9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hybridMultilevel"/>
    <w:tmpl w:val="00000006"/>
    <w:lvl w:ilvl="0" w:tplc="720475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A6A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289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B4D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508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100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208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E0CB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D0A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hybridMultilevel"/>
    <w:tmpl w:val="00000007"/>
    <w:lvl w:ilvl="0" w:tplc="F7D079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BC5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D87E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EA6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9EA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94B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AF6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58B3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D4F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2ED4801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1DBE47E1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2F143EE7"/>
    <w:multiLevelType w:val="singleLevel"/>
    <w:tmpl w:val="FFFFFFFF"/>
    <w:lvl w:ilvl="0">
      <w:numFmt w:val="decimal"/>
      <w:lvlText w:val="*"/>
      <w:lvlJc w:val="left"/>
    </w:lvl>
  </w:abstractNum>
  <w:abstractNum w:abstractNumId="9" w15:restartNumberingAfterBreak="0">
    <w:nsid w:val="3ABC08E6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3FB40DD6"/>
    <w:multiLevelType w:val="singleLevel"/>
    <w:tmpl w:val="1A7EA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F2339C"/>
    <w:multiLevelType w:val="multilevel"/>
    <w:tmpl w:val="675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0E5AD1"/>
    <w:multiLevelType w:val="hybridMultilevel"/>
    <w:tmpl w:val="A3CA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219A7"/>
    <w:multiLevelType w:val="hybridMultilevel"/>
    <w:tmpl w:val="8F8C77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DC35E7E"/>
    <w:multiLevelType w:val="singleLevel"/>
    <w:tmpl w:val="FFFFFFFF"/>
    <w:lvl w:ilvl="0">
      <w:numFmt w:val="decimal"/>
      <w:lvlText w:val="*"/>
      <w:lvlJc w:val="left"/>
    </w:lvl>
  </w:abstractNum>
  <w:abstractNum w:abstractNumId="15" w15:restartNumberingAfterBreak="0">
    <w:nsid w:val="5F854591"/>
    <w:multiLevelType w:val="multilevel"/>
    <w:tmpl w:val="3E44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162BF"/>
    <w:multiLevelType w:val="singleLevel"/>
    <w:tmpl w:val="FFFFFFFF"/>
    <w:lvl w:ilvl="0">
      <w:numFmt w:val="decimal"/>
      <w:lvlText w:val="*"/>
      <w:lvlJc w:val="left"/>
    </w:lvl>
  </w:abstractNum>
  <w:abstractNum w:abstractNumId="17" w15:restartNumberingAfterBreak="0">
    <w:nsid w:val="6FC65899"/>
    <w:multiLevelType w:val="multilevel"/>
    <w:tmpl w:val="525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806D37"/>
    <w:multiLevelType w:val="hybridMultilevel"/>
    <w:tmpl w:val="3368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15A1E"/>
    <w:multiLevelType w:val="singleLevel"/>
    <w:tmpl w:val="1A7EA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039458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 w16cid:durableId="212353743">
    <w:abstractNumId w:val="10"/>
  </w:num>
  <w:num w:numId="3" w16cid:durableId="1995991422">
    <w:abstractNumId w:val="19"/>
  </w:num>
  <w:num w:numId="4" w16cid:durableId="1287081075">
    <w:abstractNumId w:val="13"/>
  </w:num>
  <w:num w:numId="5" w16cid:durableId="231621668">
    <w:abstractNumId w:val="14"/>
  </w:num>
  <w:num w:numId="6" w16cid:durableId="435710637">
    <w:abstractNumId w:val="9"/>
  </w:num>
  <w:num w:numId="7" w16cid:durableId="1768651142">
    <w:abstractNumId w:val="7"/>
  </w:num>
  <w:num w:numId="8" w16cid:durableId="53478095">
    <w:abstractNumId w:val="6"/>
  </w:num>
  <w:num w:numId="9" w16cid:durableId="1777368334">
    <w:abstractNumId w:val="16"/>
  </w:num>
  <w:num w:numId="10" w16cid:durableId="350104866">
    <w:abstractNumId w:val="18"/>
  </w:num>
  <w:num w:numId="11" w16cid:durableId="1107432803">
    <w:abstractNumId w:val="15"/>
  </w:num>
  <w:num w:numId="12" w16cid:durableId="1839075274">
    <w:abstractNumId w:val="8"/>
  </w:num>
  <w:num w:numId="13" w16cid:durableId="1329401384">
    <w:abstractNumId w:val="1"/>
  </w:num>
  <w:num w:numId="14" w16cid:durableId="1086421448">
    <w:abstractNumId w:val="2"/>
  </w:num>
  <w:num w:numId="15" w16cid:durableId="1262643956">
    <w:abstractNumId w:val="3"/>
  </w:num>
  <w:num w:numId="16" w16cid:durableId="1869104756">
    <w:abstractNumId w:val="4"/>
  </w:num>
  <w:num w:numId="17" w16cid:durableId="412895560">
    <w:abstractNumId w:val="11"/>
  </w:num>
  <w:num w:numId="18" w16cid:durableId="2069453522">
    <w:abstractNumId w:val="5"/>
  </w:num>
  <w:num w:numId="19" w16cid:durableId="49505712">
    <w:abstractNumId w:val="12"/>
  </w:num>
  <w:num w:numId="20" w16cid:durableId="15646330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8"/>
    <w:rsid w:val="000147CC"/>
    <w:rsid w:val="000178F8"/>
    <w:rsid w:val="00030A39"/>
    <w:rsid w:val="000350ED"/>
    <w:rsid w:val="00065130"/>
    <w:rsid w:val="000738D8"/>
    <w:rsid w:val="0008588F"/>
    <w:rsid w:val="000929C5"/>
    <w:rsid w:val="00096482"/>
    <w:rsid w:val="00100335"/>
    <w:rsid w:val="0011197C"/>
    <w:rsid w:val="00115711"/>
    <w:rsid w:val="00164A08"/>
    <w:rsid w:val="00182761"/>
    <w:rsid w:val="001B458F"/>
    <w:rsid w:val="001E3E3A"/>
    <w:rsid w:val="001F163A"/>
    <w:rsid w:val="001F3227"/>
    <w:rsid w:val="00201875"/>
    <w:rsid w:val="0021624A"/>
    <w:rsid w:val="00220C57"/>
    <w:rsid w:val="00252C47"/>
    <w:rsid w:val="00254AD6"/>
    <w:rsid w:val="00297567"/>
    <w:rsid w:val="002B05AC"/>
    <w:rsid w:val="002D2BFC"/>
    <w:rsid w:val="002D4B63"/>
    <w:rsid w:val="002D7C4A"/>
    <w:rsid w:val="002E4C04"/>
    <w:rsid w:val="002F4A25"/>
    <w:rsid w:val="00305795"/>
    <w:rsid w:val="00322702"/>
    <w:rsid w:val="00325B7F"/>
    <w:rsid w:val="00326400"/>
    <w:rsid w:val="00361A38"/>
    <w:rsid w:val="00362DC1"/>
    <w:rsid w:val="0037375C"/>
    <w:rsid w:val="00385439"/>
    <w:rsid w:val="00387BFD"/>
    <w:rsid w:val="003B14CF"/>
    <w:rsid w:val="003C63F5"/>
    <w:rsid w:val="003D24A3"/>
    <w:rsid w:val="003D3C76"/>
    <w:rsid w:val="003F7C49"/>
    <w:rsid w:val="00400269"/>
    <w:rsid w:val="00405A01"/>
    <w:rsid w:val="00405A6E"/>
    <w:rsid w:val="00407CE0"/>
    <w:rsid w:val="00417840"/>
    <w:rsid w:val="0042126D"/>
    <w:rsid w:val="004343C4"/>
    <w:rsid w:val="00481677"/>
    <w:rsid w:val="004A442D"/>
    <w:rsid w:val="004B47A6"/>
    <w:rsid w:val="004B66E7"/>
    <w:rsid w:val="004C6EAD"/>
    <w:rsid w:val="004D5AE4"/>
    <w:rsid w:val="004E2D4B"/>
    <w:rsid w:val="004F67E3"/>
    <w:rsid w:val="004F69D7"/>
    <w:rsid w:val="005033BD"/>
    <w:rsid w:val="005160CD"/>
    <w:rsid w:val="0051701D"/>
    <w:rsid w:val="0052624E"/>
    <w:rsid w:val="00576DBC"/>
    <w:rsid w:val="005822AA"/>
    <w:rsid w:val="00583632"/>
    <w:rsid w:val="0059762A"/>
    <w:rsid w:val="005B42A0"/>
    <w:rsid w:val="005D1694"/>
    <w:rsid w:val="005D713A"/>
    <w:rsid w:val="005E0187"/>
    <w:rsid w:val="00621ADF"/>
    <w:rsid w:val="00653AF6"/>
    <w:rsid w:val="00653E85"/>
    <w:rsid w:val="006542C2"/>
    <w:rsid w:val="00695EB2"/>
    <w:rsid w:val="006A061A"/>
    <w:rsid w:val="006C4625"/>
    <w:rsid w:val="006D61B9"/>
    <w:rsid w:val="006E4A93"/>
    <w:rsid w:val="006F6651"/>
    <w:rsid w:val="00715563"/>
    <w:rsid w:val="007327A3"/>
    <w:rsid w:val="00735A26"/>
    <w:rsid w:val="00736621"/>
    <w:rsid w:val="007546C9"/>
    <w:rsid w:val="00771BBF"/>
    <w:rsid w:val="00772AD7"/>
    <w:rsid w:val="00782571"/>
    <w:rsid w:val="00785150"/>
    <w:rsid w:val="00792271"/>
    <w:rsid w:val="007937F9"/>
    <w:rsid w:val="007958F3"/>
    <w:rsid w:val="007B1FAA"/>
    <w:rsid w:val="007B4E97"/>
    <w:rsid w:val="007D353A"/>
    <w:rsid w:val="007E55D6"/>
    <w:rsid w:val="007E609F"/>
    <w:rsid w:val="007F138B"/>
    <w:rsid w:val="008144E9"/>
    <w:rsid w:val="00823D51"/>
    <w:rsid w:val="0084099D"/>
    <w:rsid w:val="008543EE"/>
    <w:rsid w:val="00854AFA"/>
    <w:rsid w:val="0085739F"/>
    <w:rsid w:val="00864265"/>
    <w:rsid w:val="008724BA"/>
    <w:rsid w:val="00872A5E"/>
    <w:rsid w:val="008730B3"/>
    <w:rsid w:val="00873345"/>
    <w:rsid w:val="00874CD8"/>
    <w:rsid w:val="0088096C"/>
    <w:rsid w:val="008B44AE"/>
    <w:rsid w:val="008B4E25"/>
    <w:rsid w:val="008B68E7"/>
    <w:rsid w:val="008E18E8"/>
    <w:rsid w:val="009102B2"/>
    <w:rsid w:val="0093431D"/>
    <w:rsid w:val="009507FD"/>
    <w:rsid w:val="009513D8"/>
    <w:rsid w:val="00957115"/>
    <w:rsid w:val="00975A70"/>
    <w:rsid w:val="009A7795"/>
    <w:rsid w:val="009D77A5"/>
    <w:rsid w:val="009E6371"/>
    <w:rsid w:val="009E69BB"/>
    <w:rsid w:val="00A108D8"/>
    <w:rsid w:val="00A24704"/>
    <w:rsid w:val="00A51729"/>
    <w:rsid w:val="00A57722"/>
    <w:rsid w:val="00A66C49"/>
    <w:rsid w:val="00A7751B"/>
    <w:rsid w:val="00A8031C"/>
    <w:rsid w:val="00A92D89"/>
    <w:rsid w:val="00AB3A0C"/>
    <w:rsid w:val="00AB7428"/>
    <w:rsid w:val="00AF1E9F"/>
    <w:rsid w:val="00B03723"/>
    <w:rsid w:val="00B16F5C"/>
    <w:rsid w:val="00B23551"/>
    <w:rsid w:val="00B302AE"/>
    <w:rsid w:val="00B464BF"/>
    <w:rsid w:val="00B54346"/>
    <w:rsid w:val="00B66E90"/>
    <w:rsid w:val="00BA3399"/>
    <w:rsid w:val="00BA6A89"/>
    <w:rsid w:val="00BC34B0"/>
    <w:rsid w:val="00BD56F7"/>
    <w:rsid w:val="00BD7325"/>
    <w:rsid w:val="00C31B80"/>
    <w:rsid w:val="00C40C57"/>
    <w:rsid w:val="00C474A6"/>
    <w:rsid w:val="00C71227"/>
    <w:rsid w:val="00C8323C"/>
    <w:rsid w:val="00CC28CA"/>
    <w:rsid w:val="00CD0D75"/>
    <w:rsid w:val="00CE220E"/>
    <w:rsid w:val="00CE7BB3"/>
    <w:rsid w:val="00D0229A"/>
    <w:rsid w:val="00D12AE7"/>
    <w:rsid w:val="00D14649"/>
    <w:rsid w:val="00D2121F"/>
    <w:rsid w:val="00D4282B"/>
    <w:rsid w:val="00D63217"/>
    <w:rsid w:val="00D7044E"/>
    <w:rsid w:val="00D93202"/>
    <w:rsid w:val="00DB214C"/>
    <w:rsid w:val="00DB5C0F"/>
    <w:rsid w:val="00DD5575"/>
    <w:rsid w:val="00DE2763"/>
    <w:rsid w:val="00DE667C"/>
    <w:rsid w:val="00E32D45"/>
    <w:rsid w:val="00E34D00"/>
    <w:rsid w:val="00E35FE9"/>
    <w:rsid w:val="00E61C76"/>
    <w:rsid w:val="00EC0A6B"/>
    <w:rsid w:val="00EC57BD"/>
    <w:rsid w:val="00ED524D"/>
    <w:rsid w:val="00EE69BE"/>
    <w:rsid w:val="00EF323E"/>
    <w:rsid w:val="00F128C6"/>
    <w:rsid w:val="00F2418D"/>
    <w:rsid w:val="00F4195B"/>
    <w:rsid w:val="00F42C16"/>
    <w:rsid w:val="00F45850"/>
    <w:rsid w:val="00F50040"/>
    <w:rsid w:val="00F6131A"/>
    <w:rsid w:val="00F625E9"/>
    <w:rsid w:val="00F86134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892A2"/>
  <w15:docId w15:val="{2C58E00E-A85F-4E32-B9EC-C59AC1D5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4A3"/>
  </w:style>
  <w:style w:type="paragraph" w:styleId="Heading1">
    <w:name w:val="heading 1"/>
    <w:basedOn w:val="Normal"/>
    <w:next w:val="Normal"/>
    <w:link w:val="Heading1Char"/>
    <w:rsid w:val="00030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D24A3"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3D24A3"/>
    <w:pPr>
      <w:jc w:val="center"/>
    </w:pPr>
    <w:rPr>
      <w:b/>
      <w:caps/>
    </w:rPr>
  </w:style>
  <w:style w:type="paragraph" w:customStyle="1" w:styleId="Address">
    <w:name w:val="Address"/>
    <w:basedOn w:val="Normal"/>
    <w:rsid w:val="003D24A3"/>
    <w:pPr>
      <w:jc w:val="center"/>
    </w:pPr>
  </w:style>
  <w:style w:type="paragraph" w:customStyle="1" w:styleId="PhoneNumber">
    <w:name w:val="Phone Number"/>
    <w:basedOn w:val="Normal"/>
    <w:rsid w:val="003D24A3"/>
    <w:pPr>
      <w:spacing w:after="240"/>
      <w:jc w:val="center"/>
    </w:pPr>
  </w:style>
  <w:style w:type="paragraph" w:customStyle="1" w:styleId="SectionHeading">
    <w:name w:val="Section Heading"/>
    <w:basedOn w:val="Normal"/>
    <w:rsid w:val="003D24A3"/>
    <w:pPr>
      <w:spacing w:before="240"/>
    </w:pPr>
    <w:rPr>
      <w:b/>
      <w:caps/>
    </w:rPr>
  </w:style>
  <w:style w:type="paragraph" w:styleId="Date">
    <w:name w:val="Date"/>
    <w:basedOn w:val="Normal"/>
    <w:rsid w:val="003D24A3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basedOn w:val="DefaultParagraphFont"/>
    <w:rsid w:val="003D24A3"/>
    <w:rPr>
      <w:b/>
      <w:caps/>
    </w:rPr>
  </w:style>
  <w:style w:type="paragraph" w:customStyle="1" w:styleId="Position">
    <w:name w:val="Position"/>
    <w:basedOn w:val="Normal"/>
    <w:rsid w:val="003D24A3"/>
    <w:pPr>
      <w:ind w:left="2160"/>
    </w:pPr>
    <w:rPr>
      <w:i/>
    </w:rPr>
  </w:style>
  <w:style w:type="paragraph" w:customStyle="1" w:styleId="Details">
    <w:name w:val="Details"/>
    <w:basedOn w:val="Position"/>
    <w:rsid w:val="003D24A3"/>
    <w:pPr>
      <w:ind w:left="2520" w:hanging="360"/>
    </w:pPr>
    <w:rPr>
      <w:i w:val="0"/>
    </w:rPr>
  </w:style>
  <w:style w:type="paragraph" w:customStyle="1" w:styleId="Body">
    <w:name w:val="Body"/>
    <w:basedOn w:val="Date"/>
    <w:rsid w:val="003D24A3"/>
    <w:pPr>
      <w:spacing w:before="0"/>
      <w:ind w:left="2160"/>
    </w:pPr>
  </w:style>
  <w:style w:type="character" w:customStyle="1" w:styleId="Other">
    <w:name w:val="Other"/>
    <w:basedOn w:val="DefaultParagraphFont"/>
    <w:rsid w:val="003D24A3"/>
  </w:style>
  <w:style w:type="paragraph" w:customStyle="1" w:styleId="Revised">
    <w:name w:val="Revised"/>
    <w:basedOn w:val="Normal"/>
    <w:rsid w:val="003D24A3"/>
    <w:pPr>
      <w:jc w:val="right"/>
    </w:pPr>
    <w:rPr>
      <w:i/>
    </w:rPr>
  </w:style>
  <w:style w:type="paragraph" w:styleId="Header">
    <w:name w:val="header"/>
    <w:basedOn w:val="Normal"/>
    <w:link w:val="HeaderChar"/>
    <w:rsid w:val="00400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0269"/>
  </w:style>
  <w:style w:type="paragraph" w:styleId="Footer">
    <w:name w:val="footer"/>
    <w:basedOn w:val="Normal"/>
    <w:link w:val="FooterChar"/>
    <w:rsid w:val="00400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0269"/>
  </w:style>
  <w:style w:type="character" w:styleId="Hyperlink">
    <w:name w:val="Hyperlink"/>
    <w:basedOn w:val="DefaultParagraphFont"/>
    <w:rsid w:val="00854A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840"/>
    <w:pPr>
      <w:ind w:left="720"/>
      <w:contextualSpacing/>
    </w:pPr>
  </w:style>
  <w:style w:type="character" w:customStyle="1" w:styleId="fs13fw6undefinedtdn">
    <w:name w:val="fs13 fw6 undefined tdn"/>
    <w:basedOn w:val="DefaultParagraphFont"/>
    <w:rsid w:val="008730B3"/>
  </w:style>
  <w:style w:type="character" w:customStyle="1" w:styleId="fs13fw6">
    <w:name w:val="fs13 fw6"/>
    <w:basedOn w:val="DefaultParagraphFont"/>
    <w:rsid w:val="008730B3"/>
  </w:style>
  <w:style w:type="character" w:customStyle="1" w:styleId="fs13fw4">
    <w:name w:val="fs13 fw4"/>
    <w:basedOn w:val="DefaultParagraphFont"/>
    <w:rsid w:val="008730B3"/>
  </w:style>
  <w:style w:type="character" w:customStyle="1" w:styleId="fs13fw4undefinedtdn">
    <w:name w:val="fs13 fw4 undefined tdn"/>
    <w:basedOn w:val="DefaultParagraphFont"/>
    <w:rsid w:val="008730B3"/>
  </w:style>
  <w:style w:type="character" w:customStyle="1" w:styleId="fs13fw4fsiundefinedtdn">
    <w:name w:val="fs13 fw4 fsi undefined tdn"/>
    <w:basedOn w:val="DefaultParagraphFont"/>
    <w:rsid w:val="008730B3"/>
  </w:style>
  <w:style w:type="character" w:customStyle="1" w:styleId="fs13fw4fsi">
    <w:name w:val="fs13 fw4 fsi"/>
    <w:basedOn w:val="DefaultParagraphFont"/>
    <w:rsid w:val="008730B3"/>
  </w:style>
  <w:style w:type="character" w:customStyle="1" w:styleId="Heading1Char">
    <w:name w:val="Heading 1 Char"/>
    <w:basedOn w:val="DefaultParagraphFont"/>
    <w:link w:val="Heading1"/>
    <w:rsid w:val="00030A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rsid w:val="006F665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E1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910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986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155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4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27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etermr/docanalysi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argayush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joss.theoj.org/papers/10.21105/joss.0445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yush.garg@richmond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etermr/pygetpaper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searchgate.net/publication/366695125_Mining_the_literature_for_ethics_statements_A_step_towards_standardizing_research_ethi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Local\Temp\Resume%20template%20Class%20of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2BA580-5661-4A47-9427-A4A5E04837A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4A67E076FEB4598FDDEAAAF627392" ma:contentTypeVersion="0" ma:contentTypeDescription="Create a new document." ma:contentTypeScope="" ma:versionID="7f8297ec9afcdc2129b94e05fe23d90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6C1C32-A696-4E00-8C40-92D53EE7A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40263-F821-4BD8-B155-B90B5F7B27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1CBEF6-B035-4E8F-B82D-EC35924E9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4C4A879-4A9D-4408-8EF8-B6DA1CC7BAF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C:\Users\Dave\AppData\Local\Temp\Resume template Class of 2012.dotx</Template>
  <TotalTime>1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Resume Template</vt:lpstr>
    </vt:vector>
  </TitlesOfParts>
  <Manager/>
  <Company>University of Richmond</Company>
  <LinksUpToDate>false</LinksUpToDate>
  <CharactersWithSpaces>4622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Resume Template</dc:title>
  <dc:subject/>
  <dc:creator>Frank Allen</dc:creator>
  <cp:keywords/>
  <dc:description/>
  <cp:lastModifiedBy>Garg, Ayush</cp:lastModifiedBy>
  <cp:revision>2</cp:revision>
  <cp:lastPrinted>2023-12-18T17:07:00Z</cp:lastPrinted>
  <dcterms:created xsi:type="dcterms:W3CDTF">2024-02-02T16:48:00Z</dcterms:created>
  <dcterms:modified xsi:type="dcterms:W3CDTF">2024-02-02T16:48:00Z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grammarly_documentId">
    <vt:lpwstr>documentId_8781</vt:lpwstr>
  </property>
  <property fmtid="{D5CDD505-2E9C-101B-9397-08002B2CF9AE}" pid="6" name="grammarly_documentContext">
    <vt:lpwstr>{"goals":[],"domain":"general","emotions":[],"dialect":"american"}</vt:lpwstr>
  </property>
</Properties>
</file>